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5.xml" ContentType="application/vnd.openxmlformats-officedocument.wordprocessingml.head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60C4A931" w14:textId="77777777" w:rsidR="00AA49C9" w:rsidRPr="005F2F49" w:rsidRDefault="0021075D" w:rsidP="004C1DBF">
      <w:pPr>
        <w:pStyle w:val="Footer"/>
        <w:tabs>
          <w:tab w:val="clear" w:pos="4153"/>
          <w:tab w:val="clear" w:pos="8306"/>
          <w:tab w:val="center" w:pos="5101"/>
        </w:tabs>
        <w:rPr>
          <w:rFonts w:ascii="Lucida Console" w:hAnsi="Lucida Console"/>
          <w:sz w:val="20"/>
          <w:lang w:val="en-ZA"/>
        </w:rPr>
      </w:pPr>
      <w:r w:rsidRPr="005F2F49">
        <w:rPr>
          <w:rFonts w:ascii="Lucida Console" w:hAnsi="Lucida Console"/>
          <w:noProof/>
          <w:lang w:val="en-ZA" w:eastAsia="en-ZA"/>
        </w:rPr>
        <w:drawing>
          <wp:anchor distT="0" distB="0" distL="114300" distR="114300" simplePos="0" relativeHeight="251662336" behindDoc="1" locked="0" layoutInCell="1" allowOverlap="1" wp14:anchorId="661549B4" wp14:editId="59B9706E">
            <wp:simplePos x="0" y="0"/>
            <wp:positionH relativeFrom="page">
              <wp:align>left</wp:align>
            </wp:positionH>
            <wp:positionV relativeFrom="page">
              <wp:posOffset>-635</wp:posOffset>
            </wp:positionV>
            <wp:extent cx="7559675" cy="4166870"/>
            <wp:effectExtent l="0" t="0" r="0" b="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ooblad vir skripsies van studente low res E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9675" cy="4166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C1DBF" w:rsidRPr="005F2F49">
        <w:rPr>
          <w:rFonts w:ascii="Lucida Console" w:hAnsi="Lucida Console"/>
          <w:sz w:val="20"/>
          <w:lang w:val="en-ZA"/>
        </w:rPr>
        <w:tab/>
      </w:r>
    </w:p>
    <w:p w14:paraId="739BA360" w14:textId="77777777" w:rsidR="00AA49C9" w:rsidRPr="005F2F49" w:rsidRDefault="00AA49C9">
      <w:pPr>
        <w:rPr>
          <w:rFonts w:ascii="Lucida Console" w:hAnsi="Lucida Console"/>
        </w:rPr>
      </w:pPr>
    </w:p>
    <w:p w14:paraId="34D78D44" w14:textId="77777777" w:rsidR="00AA49C9" w:rsidRPr="005F2F49" w:rsidRDefault="00AA49C9">
      <w:pPr>
        <w:pStyle w:val="Footer"/>
        <w:tabs>
          <w:tab w:val="clear" w:pos="4153"/>
          <w:tab w:val="clear" w:pos="8306"/>
        </w:tabs>
        <w:rPr>
          <w:rFonts w:ascii="Lucida Console" w:hAnsi="Lucida Console"/>
        </w:rPr>
      </w:pPr>
    </w:p>
    <w:p w14:paraId="4C53390D" w14:textId="77777777" w:rsidR="0021075D" w:rsidRPr="005F2F49" w:rsidRDefault="0021075D" w:rsidP="005A6CFB">
      <w:pPr>
        <w:keepNext/>
        <w:jc w:val="center"/>
        <w:rPr>
          <w:rFonts w:ascii="Lucida Console" w:eastAsia="Times New Roman" w:hAnsi="Lucida Console"/>
          <w:b/>
          <w:sz w:val="56"/>
        </w:rPr>
      </w:pPr>
    </w:p>
    <w:p w14:paraId="2FC08F46" w14:textId="77777777" w:rsidR="0021075D" w:rsidRPr="005F2F49" w:rsidRDefault="0021075D" w:rsidP="0021075D">
      <w:pPr>
        <w:keepNext/>
        <w:rPr>
          <w:rFonts w:ascii="Lucida Console" w:eastAsia="Times New Roman" w:hAnsi="Lucida Console"/>
          <w:b/>
          <w:sz w:val="56"/>
        </w:rPr>
      </w:pPr>
    </w:p>
    <w:p w14:paraId="42B917BC" w14:textId="77777777" w:rsidR="00E9480E" w:rsidRDefault="00E9480E" w:rsidP="0021075D">
      <w:pPr>
        <w:spacing w:line="240" w:lineRule="auto"/>
        <w:jc w:val="center"/>
        <w:rPr>
          <w:rFonts w:ascii="Lucida Console" w:hAnsi="Lucida Console" w:cstheme="minorHAnsi"/>
          <w:b/>
          <w:sz w:val="36"/>
          <w:szCs w:val="36"/>
        </w:rPr>
      </w:pPr>
    </w:p>
    <w:p w14:paraId="09454B52" w14:textId="5163E508" w:rsidR="0021075D" w:rsidRPr="001F6064" w:rsidRDefault="00617CFE" w:rsidP="0021075D">
      <w:pPr>
        <w:spacing w:line="240" w:lineRule="auto"/>
        <w:jc w:val="center"/>
      </w:pPr>
      <w:r w:rsidRPr="001F6064">
        <w:rPr>
          <w:b/>
          <w:sz w:val="36"/>
          <w:szCs w:val="36"/>
        </w:rPr>
        <w:t>[DOCUMENT TITLE]</w:t>
      </w:r>
    </w:p>
    <w:p w14:paraId="426748EE" w14:textId="77777777" w:rsidR="0021075D" w:rsidRPr="001F6064" w:rsidRDefault="0021075D" w:rsidP="0021075D">
      <w:pPr>
        <w:spacing w:line="240" w:lineRule="auto"/>
        <w:jc w:val="center"/>
        <w:rPr>
          <w:b/>
          <w:sz w:val="32"/>
          <w:szCs w:val="32"/>
        </w:rPr>
      </w:pPr>
      <w:r w:rsidRPr="001F6064">
        <w:rPr>
          <w:b/>
          <w:sz w:val="32"/>
          <w:szCs w:val="32"/>
        </w:rPr>
        <w:t>by:</w:t>
      </w:r>
    </w:p>
    <w:p w14:paraId="0F659886" w14:textId="0F13B701" w:rsidR="0021075D" w:rsidRPr="001F6064" w:rsidRDefault="00617CFE" w:rsidP="0021075D">
      <w:pPr>
        <w:spacing w:line="240" w:lineRule="auto"/>
        <w:jc w:val="center"/>
        <w:rPr>
          <w:b/>
          <w:sz w:val="32"/>
          <w:szCs w:val="32"/>
        </w:rPr>
      </w:pPr>
      <w:r w:rsidRPr="001F6064">
        <w:rPr>
          <w:b/>
          <w:sz w:val="32"/>
          <w:szCs w:val="32"/>
        </w:rPr>
        <w:t>[TITLE</w:t>
      </w:r>
      <w:r w:rsidR="0021075D" w:rsidRPr="001F6064">
        <w:rPr>
          <w:b/>
          <w:sz w:val="32"/>
          <w:szCs w:val="32"/>
        </w:rPr>
        <w:t xml:space="preserve"> </w:t>
      </w:r>
      <w:r w:rsidRPr="001F6064">
        <w:rPr>
          <w:b/>
          <w:sz w:val="32"/>
          <w:szCs w:val="32"/>
        </w:rPr>
        <w:t>NAME SURNAME</w:t>
      </w:r>
      <w:r w:rsidR="0021075D" w:rsidRPr="001F6064">
        <w:rPr>
          <w:b/>
          <w:sz w:val="32"/>
          <w:szCs w:val="32"/>
        </w:rPr>
        <w:t xml:space="preserve"> </w:t>
      </w:r>
      <w:r w:rsidRPr="001F6064">
        <w:rPr>
          <w:b/>
          <w:sz w:val="32"/>
          <w:szCs w:val="32"/>
        </w:rPr>
        <w:t>12345678]</w:t>
      </w:r>
    </w:p>
    <w:p w14:paraId="52B37B32" w14:textId="2C9F77A4" w:rsidR="0021075D" w:rsidRPr="001F6064" w:rsidRDefault="00617CFE" w:rsidP="00617CFE">
      <w:pPr>
        <w:spacing w:line="240" w:lineRule="auto"/>
        <w:jc w:val="center"/>
        <w:rPr>
          <w:b/>
          <w:sz w:val="32"/>
          <w:szCs w:val="32"/>
        </w:rPr>
      </w:pPr>
      <w:r w:rsidRPr="001F6064">
        <w:rPr>
          <w:b/>
          <w:sz w:val="32"/>
          <w:szCs w:val="32"/>
        </w:rPr>
        <w:t>[SUBJECT]</w:t>
      </w:r>
    </w:p>
    <w:p w14:paraId="7DC0FC2A" w14:textId="77777777" w:rsidR="00E9480E" w:rsidRPr="001F6064" w:rsidRDefault="00E9480E" w:rsidP="001F6064">
      <w:pPr>
        <w:spacing w:line="240" w:lineRule="auto"/>
        <w:rPr>
          <w:b/>
          <w:sz w:val="24"/>
          <w:szCs w:val="24"/>
        </w:rPr>
      </w:pPr>
    </w:p>
    <w:p w14:paraId="061FDADC" w14:textId="77777777" w:rsidR="00E9480E" w:rsidRPr="001F6064" w:rsidRDefault="00E9480E" w:rsidP="0021075D">
      <w:pPr>
        <w:spacing w:line="240" w:lineRule="auto"/>
        <w:jc w:val="center"/>
        <w:rPr>
          <w:b/>
          <w:sz w:val="24"/>
          <w:szCs w:val="24"/>
        </w:rPr>
      </w:pPr>
    </w:p>
    <w:p w14:paraId="3C6DD3B1" w14:textId="77777777" w:rsidR="00E9480E" w:rsidRPr="001F6064" w:rsidRDefault="00E9480E" w:rsidP="0021075D">
      <w:pPr>
        <w:spacing w:line="240" w:lineRule="auto"/>
        <w:jc w:val="center"/>
        <w:rPr>
          <w:b/>
          <w:sz w:val="24"/>
          <w:szCs w:val="24"/>
        </w:rPr>
      </w:pPr>
    </w:p>
    <w:p w14:paraId="2CEADB26" w14:textId="0F1BE6B1" w:rsidR="0021075D" w:rsidRPr="001F6064" w:rsidRDefault="0021075D" w:rsidP="0021075D">
      <w:pPr>
        <w:spacing w:line="240" w:lineRule="auto"/>
        <w:jc w:val="center"/>
        <w:rPr>
          <w:b/>
          <w:sz w:val="24"/>
          <w:szCs w:val="24"/>
        </w:rPr>
      </w:pPr>
      <w:r w:rsidRPr="001F6064">
        <w:rPr>
          <w:b/>
          <w:sz w:val="24"/>
          <w:szCs w:val="24"/>
        </w:rPr>
        <w:t>BACHELOR OF ENGINEERING</w:t>
      </w:r>
    </w:p>
    <w:p w14:paraId="48E604FD" w14:textId="77777777" w:rsidR="0021075D" w:rsidRPr="001F6064" w:rsidRDefault="0021075D" w:rsidP="0021075D">
      <w:pPr>
        <w:spacing w:line="240" w:lineRule="auto"/>
        <w:jc w:val="center"/>
        <w:rPr>
          <w:b/>
          <w:sz w:val="24"/>
          <w:szCs w:val="24"/>
        </w:rPr>
      </w:pPr>
      <w:r w:rsidRPr="001F6064">
        <w:rPr>
          <w:b/>
          <w:sz w:val="24"/>
          <w:szCs w:val="24"/>
        </w:rPr>
        <w:t>In</w:t>
      </w:r>
    </w:p>
    <w:p w14:paraId="3B5A42FD" w14:textId="77777777" w:rsidR="0021075D" w:rsidRPr="001F6064" w:rsidRDefault="0021075D" w:rsidP="0021075D">
      <w:pPr>
        <w:spacing w:line="240" w:lineRule="auto"/>
        <w:jc w:val="center"/>
        <w:rPr>
          <w:b/>
          <w:sz w:val="24"/>
          <w:szCs w:val="24"/>
        </w:rPr>
      </w:pPr>
      <w:r w:rsidRPr="001F6064">
        <w:rPr>
          <w:b/>
          <w:sz w:val="24"/>
          <w:szCs w:val="24"/>
        </w:rPr>
        <w:t>COMPUTER AND ELECTRONIC ENGINEERING</w:t>
      </w:r>
    </w:p>
    <w:p w14:paraId="10C8BF07" w14:textId="77777777" w:rsidR="0021075D" w:rsidRPr="001F6064" w:rsidRDefault="0021075D" w:rsidP="0021075D">
      <w:pPr>
        <w:spacing w:line="240" w:lineRule="auto"/>
        <w:rPr>
          <w:b/>
          <w:sz w:val="24"/>
          <w:szCs w:val="24"/>
        </w:rPr>
      </w:pPr>
    </w:p>
    <w:p w14:paraId="00551E3A" w14:textId="77777777" w:rsidR="0021075D" w:rsidRPr="001F6064" w:rsidRDefault="0021075D" w:rsidP="0021075D">
      <w:pPr>
        <w:spacing w:line="240" w:lineRule="auto"/>
        <w:jc w:val="center"/>
        <w:rPr>
          <w:b/>
          <w:sz w:val="24"/>
          <w:szCs w:val="24"/>
        </w:rPr>
      </w:pPr>
    </w:p>
    <w:p w14:paraId="5C7550C4" w14:textId="77777777" w:rsidR="0021075D" w:rsidRPr="001F6064" w:rsidRDefault="0021075D" w:rsidP="0021075D">
      <w:pPr>
        <w:spacing w:line="240" w:lineRule="auto"/>
        <w:jc w:val="center"/>
        <w:rPr>
          <w:b/>
          <w:sz w:val="24"/>
          <w:szCs w:val="24"/>
        </w:rPr>
      </w:pPr>
    </w:p>
    <w:p w14:paraId="1BA843CD" w14:textId="77777777" w:rsidR="0021075D" w:rsidRPr="001F6064" w:rsidRDefault="0021075D" w:rsidP="0021075D">
      <w:pPr>
        <w:spacing w:line="240" w:lineRule="auto"/>
        <w:jc w:val="center"/>
      </w:pPr>
      <w:r w:rsidRPr="001F6064">
        <w:rPr>
          <w:b/>
          <w:sz w:val="24"/>
          <w:szCs w:val="24"/>
        </w:rPr>
        <w:t>North-West -University Potchefstroom Campus</w:t>
      </w:r>
    </w:p>
    <w:p w14:paraId="213DD41C" w14:textId="77777777" w:rsidR="0021075D" w:rsidRPr="001F6064" w:rsidRDefault="0021075D" w:rsidP="005F2F49">
      <w:pPr>
        <w:tabs>
          <w:tab w:val="left" w:pos="1418"/>
        </w:tabs>
        <w:spacing w:line="240" w:lineRule="auto"/>
      </w:pPr>
    </w:p>
    <w:p w14:paraId="5F89BDA1" w14:textId="7CC62EA6" w:rsidR="005F2F49" w:rsidRPr="001F6064" w:rsidRDefault="00617CFE" w:rsidP="00617CFE">
      <w:pPr>
        <w:tabs>
          <w:tab w:val="left" w:pos="1418"/>
        </w:tabs>
        <w:spacing w:line="240" w:lineRule="auto"/>
        <w:jc w:val="center"/>
        <w:rPr>
          <w:b/>
        </w:rPr>
      </w:pPr>
      <w:r w:rsidRPr="001F6064">
        <w:rPr>
          <w:b/>
        </w:rPr>
        <w:t>[HANDED IN TO STUDY LEADER: TITLE INITIALS SURNAME]</w:t>
      </w:r>
    </w:p>
    <w:p w14:paraId="423CA0C8" w14:textId="77777777" w:rsidR="0021075D" w:rsidRPr="001F6064" w:rsidRDefault="0021075D" w:rsidP="0021075D">
      <w:pPr>
        <w:tabs>
          <w:tab w:val="left" w:pos="1418"/>
        </w:tabs>
        <w:spacing w:line="240" w:lineRule="auto"/>
        <w:ind w:left="1418" w:hanging="1418"/>
      </w:pPr>
      <w:r w:rsidRPr="001F6064">
        <w:tab/>
      </w:r>
    </w:p>
    <w:p w14:paraId="2AF0E396" w14:textId="77777777" w:rsidR="0021075D" w:rsidRPr="001F6064" w:rsidRDefault="0021075D" w:rsidP="0021075D">
      <w:pPr>
        <w:spacing w:line="240" w:lineRule="auto"/>
        <w:jc w:val="center"/>
      </w:pPr>
    </w:p>
    <w:p w14:paraId="7657BD8B" w14:textId="77777777" w:rsidR="0021075D" w:rsidRPr="001F6064" w:rsidRDefault="0021075D" w:rsidP="0021075D">
      <w:pPr>
        <w:spacing w:line="240" w:lineRule="auto"/>
        <w:jc w:val="center"/>
        <w:rPr>
          <w:b/>
        </w:rPr>
      </w:pPr>
      <w:r w:rsidRPr="001F6064">
        <w:rPr>
          <w:b/>
        </w:rPr>
        <w:t>2018</w:t>
      </w:r>
    </w:p>
    <w:p w14:paraId="1F0F6559" w14:textId="77777777" w:rsidR="00CD2F00" w:rsidRPr="005F2F49" w:rsidRDefault="00CD2F00" w:rsidP="0021075D">
      <w:pPr>
        <w:rPr>
          <w:rFonts w:ascii="Lucida Console" w:hAnsi="Lucida Console"/>
          <w:b/>
        </w:rPr>
        <w:sectPr w:rsidR="00CD2F00" w:rsidRPr="005F2F49" w:rsidSect="00A655E7">
          <w:footerReference w:type="default" r:id="rId9"/>
          <w:footnotePr>
            <w:pos w:val="beneathText"/>
          </w:footnotePr>
          <w:pgSz w:w="11905" w:h="16837"/>
          <w:pgMar w:top="720" w:right="720" w:bottom="720" w:left="720" w:header="709" w:footer="709" w:gutter="0"/>
          <w:cols w:space="720"/>
          <w:docGrid w:linePitch="360"/>
        </w:sectPr>
      </w:pPr>
    </w:p>
    <w:p w14:paraId="2CAFD7E2" w14:textId="77777777" w:rsidR="00AA49C9" w:rsidRPr="001F6064" w:rsidRDefault="00C726C7" w:rsidP="0021075D">
      <w:pPr>
        <w:pStyle w:val="Heading1"/>
        <w:rPr>
          <w:rFonts w:ascii="Arial" w:hAnsi="Arial"/>
          <w:color w:val="7030A0"/>
        </w:rPr>
      </w:pPr>
      <w:bookmarkStart w:id="0" w:name="_Toc288834930"/>
      <w:bookmarkStart w:id="1" w:name="_Toc513025463"/>
      <w:r w:rsidRPr="001F6064">
        <w:rPr>
          <w:rFonts w:ascii="Arial" w:hAnsi="Arial"/>
          <w:caps w:val="0"/>
          <w:color w:val="7030A0"/>
        </w:rPr>
        <w:lastRenderedPageBreak/>
        <w:t>DECLARATION</w:t>
      </w:r>
      <w:bookmarkEnd w:id="0"/>
      <w:bookmarkEnd w:id="1"/>
    </w:p>
    <w:p w14:paraId="70F9B6B1" w14:textId="2E44865F" w:rsidR="00055332" w:rsidRPr="001F6064" w:rsidRDefault="000211C3" w:rsidP="001F6064">
      <w:r w:rsidRPr="001F6064">
        <w:t>I</w:t>
      </w:r>
      <w:r w:rsidR="00055332" w:rsidRPr="001F6064">
        <w:t xml:space="preserve">, </w:t>
      </w:r>
      <w:r w:rsidR="00617CFE" w:rsidRPr="001F6064">
        <w:rPr>
          <w:b/>
        </w:rPr>
        <w:t>[NAME SURNAME]</w:t>
      </w:r>
      <w:r w:rsidR="009D2D1C" w:rsidRPr="001F6064">
        <w:t xml:space="preserve">, </w:t>
      </w:r>
      <w:r w:rsidR="00055332" w:rsidRPr="001F6064">
        <w:t xml:space="preserve">declare that </w:t>
      </w:r>
      <w:r w:rsidR="004C1DBF" w:rsidRPr="001F6064">
        <w:t>this report</w:t>
      </w:r>
      <w:r w:rsidR="00B43C96" w:rsidRPr="001F6064">
        <w:t xml:space="preserve"> is a presentation of </w:t>
      </w:r>
      <w:r w:rsidRPr="001F6064">
        <w:t>my</w:t>
      </w:r>
      <w:r w:rsidR="00055332" w:rsidRPr="001F6064">
        <w:t xml:space="preserve"> own original work</w:t>
      </w:r>
      <w:r w:rsidR="004C1DBF" w:rsidRPr="001F6064">
        <w:t>.</w:t>
      </w:r>
    </w:p>
    <w:p w14:paraId="36E289FB" w14:textId="77777777" w:rsidR="00055332" w:rsidRPr="001F6064" w:rsidRDefault="00055332" w:rsidP="001F6064">
      <w:r w:rsidRPr="001F6064">
        <w:t>Whenever contributions of oth</w:t>
      </w:r>
      <w:r w:rsidR="00DD7C92" w:rsidRPr="001F6064">
        <w:t>ers are involved, every effort wa</w:t>
      </w:r>
      <w:r w:rsidRPr="001F6064">
        <w:t>s made to indicate this clearly, with due reference to the literature.</w:t>
      </w:r>
      <w:r w:rsidR="0021075D" w:rsidRPr="001F6064">
        <w:t xml:space="preserve"> </w:t>
      </w:r>
      <w:r w:rsidRPr="001F6064">
        <w:t>No part of this work has been submitted in the past, or is being submitted, for a degree or examination at any other university or course.</w:t>
      </w:r>
    </w:p>
    <w:p w14:paraId="2BD42865" w14:textId="115BE983" w:rsidR="0021075D" w:rsidRPr="001F6064" w:rsidRDefault="00055332" w:rsidP="001F6064">
      <w:r w:rsidRPr="001F6064">
        <w:t xml:space="preserve">Signed on </w:t>
      </w:r>
      <w:r w:rsidR="00DD7C92" w:rsidRPr="001F6064">
        <w:t xml:space="preserve">this, </w:t>
      </w:r>
      <w:r w:rsidR="00617CFE" w:rsidRPr="001F6064">
        <w:t>[DATE OF SIGNING]</w:t>
      </w:r>
      <w:r w:rsidRPr="001F6064">
        <w:t>, in Potchefstroom.</w:t>
      </w:r>
    </w:p>
    <w:p w14:paraId="051E65BD" w14:textId="77777777" w:rsidR="0021075D" w:rsidRPr="001F6064" w:rsidRDefault="0021075D" w:rsidP="001F6064">
      <w:pPr>
        <w:rPr>
          <w:u w:val="single"/>
        </w:rPr>
      </w:pPr>
    </w:p>
    <w:p w14:paraId="7A31BC3A" w14:textId="77777777" w:rsidR="0021075D" w:rsidRPr="001F6064" w:rsidRDefault="0021075D" w:rsidP="0021075D">
      <w:pPr>
        <w:rPr>
          <w:u w:val="single"/>
        </w:rPr>
      </w:pPr>
      <w:r w:rsidRPr="001F6064">
        <w:rPr>
          <w:noProof/>
          <w:u w:val="single"/>
        </w:rPr>
        <w:drawing>
          <wp:anchor distT="0" distB="0" distL="114300" distR="114300" simplePos="0" relativeHeight="251664384" behindDoc="0" locked="0" layoutInCell="1" allowOverlap="1" wp14:anchorId="3A1B1755" wp14:editId="08FBCF17">
            <wp:simplePos x="0" y="0"/>
            <wp:positionH relativeFrom="margin">
              <wp:posOffset>0</wp:posOffset>
            </wp:positionH>
            <wp:positionV relativeFrom="paragraph">
              <wp:posOffset>85134</wp:posOffset>
            </wp:positionV>
            <wp:extent cx="1879383" cy="1057275"/>
            <wp:effectExtent l="0" t="0" r="0" b="0"/>
            <wp:wrapNone/>
            <wp:docPr id="2" name="Picture 2" descr="A picture containing invertebrate, sitting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Johannes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9383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0F0297" w14:textId="77777777" w:rsidR="0021075D" w:rsidRPr="001F6064" w:rsidRDefault="0021075D" w:rsidP="0021075D">
      <w:pPr>
        <w:rPr>
          <w:u w:val="single"/>
        </w:rPr>
      </w:pPr>
    </w:p>
    <w:p w14:paraId="17E34F12" w14:textId="77777777" w:rsidR="0021075D" w:rsidRPr="001F6064" w:rsidRDefault="0021075D" w:rsidP="0021075D">
      <w:pPr>
        <w:rPr>
          <w:u w:val="single"/>
        </w:rPr>
      </w:pPr>
      <w:r w:rsidRPr="001F6064">
        <w:rPr>
          <w:u w:val="single"/>
        </w:rPr>
        <w:t>x____________________</w:t>
      </w:r>
    </w:p>
    <w:p w14:paraId="065D34D1" w14:textId="012C734C" w:rsidR="0021075D" w:rsidRPr="001F6064" w:rsidRDefault="00617CFE" w:rsidP="0021075D">
      <w:pPr>
        <w:jc w:val="left"/>
      </w:pPr>
      <w:r w:rsidRPr="001F6064">
        <w:t>[INITIALS SURNAME]</w:t>
      </w:r>
    </w:p>
    <w:p w14:paraId="40BFF025" w14:textId="77777777" w:rsidR="00055332" w:rsidRPr="001F6064" w:rsidRDefault="00055332" w:rsidP="00AA49C9"/>
    <w:p w14:paraId="1E6C9A74" w14:textId="77777777" w:rsidR="00DD7C92" w:rsidRPr="001F6064" w:rsidRDefault="00DD7C92" w:rsidP="00055332">
      <w:pPr>
        <w:spacing w:line="240" w:lineRule="auto"/>
        <w:rPr>
          <w:b/>
        </w:rPr>
      </w:pPr>
    </w:p>
    <w:p w14:paraId="476E13E8" w14:textId="77777777" w:rsidR="00AA49C9" w:rsidRPr="001F6064" w:rsidRDefault="00DD7C92" w:rsidP="0021075D">
      <w:pPr>
        <w:pStyle w:val="Heading1"/>
        <w:rPr>
          <w:rFonts w:ascii="Arial" w:hAnsi="Arial"/>
          <w:color w:val="7030A0"/>
        </w:rPr>
      </w:pPr>
      <w:r w:rsidRPr="001F6064">
        <w:rPr>
          <w:rFonts w:ascii="Arial" w:hAnsi="Arial"/>
        </w:rPr>
        <w:br w:type="page"/>
      </w:r>
      <w:bookmarkStart w:id="2" w:name="_Toc288834931"/>
      <w:bookmarkStart w:id="3" w:name="_Toc513025464"/>
      <w:r w:rsidR="00C726C7" w:rsidRPr="001F6064">
        <w:rPr>
          <w:rFonts w:ascii="Arial" w:hAnsi="Arial"/>
          <w:caps w:val="0"/>
          <w:color w:val="7030A0"/>
        </w:rPr>
        <w:lastRenderedPageBreak/>
        <w:t>TABLE OF CONTENTS</w:t>
      </w:r>
      <w:bookmarkEnd w:id="2"/>
      <w:bookmarkEnd w:id="3"/>
    </w:p>
    <w:p w14:paraId="0FD0F09F" w14:textId="348341EC" w:rsidR="001F6064" w:rsidRDefault="00C726C7">
      <w:pPr>
        <w:pStyle w:val="TOC1"/>
        <w:tabs>
          <w:tab w:val="right" w:leader="dot" w:pos="1045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 w:eastAsia="en-US"/>
        </w:rPr>
      </w:pPr>
      <w:r w:rsidRPr="001F6064">
        <w:rPr>
          <w:rFonts w:ascii="Arial" w:hAnsi="Arial" w:cs="Arial"/>
          <w:color w:val="000000" w:themeColor="text1"/>
        </w:rPr>
        <w:fldChar w:fldCharType="begin"/>
      </w:r>
      <w:r w:rsidRPr="001F6064">
        <w:rPr>
          <w:rFonts w:ascii="Arial" w:hAnsi="Arial" w:cs="Arial"/>
          <w:color w:val="000000" w:themeColor="text1"/>
        </w:rPr>
        <w:instrText xml:space="preserve"> TOC \o "1-3" \h \z \u </w:instrText>
      </w:r>
      <w:r w:rsidRPr="001F6064">
        <w:rPr>
          <w:rFonts w:ascii="Arial" w:hAnsi="Arial" w:cs="Arial"/>
          <w:color w:val="000000" w:themeColor="text1"/>
        </w:rPr>
        <w:fldChar w:fldCharType="separate"/>
      </w:r>
      <w:hyperlink w:anchor="_Toc513025463" w:history="1">
        <w:r w:rsidR="001F6064" w:rsidRPr="00342D4D">
          <w:rPr>
            <w:rStyle w:val="Hyperlink"/>
            <w:rFonts w:ascii="Arial" w:hAnsi="Arial"/>
            <w:noProof/>
          </w:rPr>
          <w:t>DECLARATION</w:t>
        </w:r>
        <w:r w:rsidR="001F6064">
          <w:rPr>
            <w:noProof/>
            <w:webHidden/>
          </w:rPr>
          <w:tab/>
        </w:r>
        <w:r w:rsidR="001F6064">
          <w:rPr>
            <w:noProof/>
            <w:webHidden/>
          </w:rPr>
          <w:fldChar w:fldCharType="begin"/>
        </w:r>
        <w:r w:rsidR="001F6064">
          <w:rPr>
            <w:noProof/>
            <w:webHidden/>
          </w:rPr>
          <w:instrText xml:space="preserve"> PAGEREF _Toc513025463 \h </w:instrText>
        </w:r>
        <w:r w:rsidR="001F6064">
          <w:rPr>
            <w:noProof/>
            <w:webHidden/>
          </w:rPr>
        </w:r>
        <w:r w:rsidR="001F6064">
          <w:rPr>
            <w:noProof/>
            <w:webHidden/>
          </w:rPr>
          <w:fldChar w:fldCharType="separate"/>
        </w:r>
        <w:r w:rsidR="001F6064">
          <w:rPr>
            <w:noProof/>
            <w:webHidden/>
          </w:rPr>
          <w:t>ii</w:t>
        </w:r>
        <w:r w:rsidR="001F6064">
          <w:rPr>
            <w:noProof/>
            <w:webHidden/>
          </w:rPr>
          <w:fldChar w:fldCharType="end"/>
        </w:r>
      </w:hyperlink>
    </w:p>
    <w:p w14:paraId="5DABB7FC" w14:textId="1D13B2B0" w:rsidR="001F6064" w:rsidRDefault="001F6064">
      <w:pPr>
        <w:pStyle w:val="TOC1"/>
        <w:tabs>
          <w:tab w:val="right" w:leader="dot" w:pos="1045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 w:eastAsia="en-US"/>
        </w:rPr>
      </w:pPr>
      <w:hyperlink w:anchor="_Toc513025464" w:history="1">
        <w:r w:rsidRPr="00342D4D">
          <w:rPr>
            <w:rStyle w:val="Hyperlink"/>
            <w:rFonts w:ascii="Arial" w:hAnsi="Arial"/>
            <w:noProof/>
          </w:rPr>
          <w:t>TABLE OF CONTENTS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_Toc513025464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iii</w:t>
        </w:r>
        <w:r>
          <w:rPr>
            <w:noProof/>
            <w:webHidden/>
          </w:rPr>
          <w:fldChar w:fldCharType="end"/>
        </w:r>
      </w:hyperlink>
    </w:p>
    <w:p w14:paraId="1FBE2F8B" w14:textId="0C46E611" w:rsidR="001F6064" w:rsidRDefault="001F6064">
      <w:pPr>
        <w:pStyle w:val="TOC1"/>
        <w:tabs>
          <w:tab w:val="right" w:leader="dot" w:pos="1045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 w:eastAsia="en-US"/>
        </w:rPr>
      </w:pPr>
      <w:hyperlink w:anchor="_Toc513025465" w:history="1">
        <w:r w:rsidRPr="00342D4D">
          <w:rPr>
            <w:rStyle w:val="Hyperlink"/>
            <w:rFonts w:ascii="Arial" w:hAnsi="Arial"/>
            <w:noProof/>
          </w:rPr>
          <w:t>LIST OF FIGURES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_Toc513025465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iv</w:t>
        </w:r>
        <w:r>
          <w:rPr>
            <w:noProof/>
            <w:webHidden/>
          </w:rPr>
          <w:fldChar w:fldCharType="end"/>
        </w:r>
      </w:hyperlink>
    </w:p>
    <w:p w14:paraId="5E3297AC" w14:textId="00EE4D1B" w:rsidR="001F6064" w:rsidRDefault="001F6064">
      <w:pPr>
        <w:pStyle w:val="TOC1"/>
        <w:tabs>
          <w:tab w:val="right" w:leader="dot" w:pos="1045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 w:eastAsia="en-US"/>
        </w:rPr>
      </w:pPr>
      <w:hyperlink w:anchor="_Toc513025466" w:history="1">
        <w:r w:rsidRPr="00342D4D">
          <w:rPr>
            <w:rStyle w:val="Hyperlink"/>
            <w:rFonts w:ascii="Arial" w:hAnsi="Arial"/>
            <w:noProof/>
            <w:lang w:val="en-ZA"/>
          </w:rPr>
          <w:t>LIST OF TABLES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_Toc513025466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iv</w:t>
        </w:r>
        <w:r>
          <w:rPr>
            <w:noProof/>
            <w:webHidden/>
          </w:rPr>
          <w:fldChar w:fldCharType="end"/>
        </w:r>
      </w:hyperlink>
    </w:p>
    <w:p w14:paraId="55F199D1" w14:textId="60253EAF" w:rsidR="001F6064" w:rsidRDefault="001F6064">
      <w:pPr>
        <w:pStyle w:val="TOC2"/>
        <w:tabs>
          <w:tab w:val="left" w:pos="660"/>
          <w:tab w:val="right" w:leader="dot" w:pos="10455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en-US"/>
        </w:rPr>
      </w:pPr>
      <w:hyperlink w:anchor="_Toc513025467" w:history="1">
        <w:r w:rsidRPr="00342D4D">
          <w:rPr>
            <w:rStyle w:val="Hyperlink"/>
            <w:noProof/>
          </w:rPr>
          <w:t>1.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 w:eastAsia="en-US"/>
          </w:rPr>
          <w:tab/>
        </w:r>
        <w:r w:rsidRPr="00342D4D">
          <w:rPr>
            <w:rStyle w:val="Hyperlink"/>
            <w:noProof/>
          </w:rPr>
          <w:t>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_Toc513025467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30A6DC31" w14:textId="3D07C86F" w:rsidR="001F6064" w:rsidRDefault="001F6064">
      <w:pPr>
        <w:pStyle w:val="TOC3"/>
        <w:tabs>
          <w:tab w:val="left" w:pos="1100"/>
          <w:tab w:val="right" w:leader="dot" w:pos="10455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 w:eastAsia="en-US"/>
        </w:rPr>
      </w:pPr>
      <w:hyperlink w:anchor="_Toc513025468" w:history="1">
        <w:r w:rsidRPr="00342D4D">
          <w:rPr>
            <w:rStyle w:val="Hyperlink"/>
            <w:rFonts w:ascii="Arial" w:hAnsi="Arial"/>
            <w:noProof/>
          </w:rPr>
          <w:t>1.1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US" w:eastAsia="en-US"/>
          </w:rPr>
          <w:tab/>
        </w:r>
        <w:r w:rsidRPr="00342D4D">
          <w:rPr>
            <w:rStyle w:val="Hyperlink"/>
            <w:rFonts w:ascii="Arial" w:hAnsi="Arial"/>
            <w:noProof/>
          </w:rPr>
          <w:t>INTRO SUB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_Toc513025468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0C5A018C" w14:textId="43588B12" w:rsidR="001F6064" w:rsidRDefault="001F6064">
      <w:pPr>
        <w:pStyle w:val="TOC3"/>
        <w:tabs>
          <w:tab w:val="left" w:pos="1100"/>
          <w:tab w:val="right" w:leader="dot" w:pos="10455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 w:eastAsia="en-US"/>
        </w:rPr>
      </w:pPr>
      <w:hyperlink w:anchor="_Toc513025469" w:history="1">
        <w:r w:rsidRPr="00342D4D">
          <w:rPr>
            <w:rStyle w:val="Hyperlink"/>
            <w:rFonts w:ascii="Arial" w:hAnsi="Arial"/>
            <w:noProof/>
          </w:rPr>
          <w:t>1.2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US" w:eastAsia="en-US"/>
          </w:rPr>
          <w:tab/>
        </w:r>
        <w:r w:rsidRPr="00342D4D">
          <w:rPr>
            <w:rStyle w:val="Hyperlink"/>
            <w:rFonts w:ascii="Arial" w:hAnsi="Arial"/>
            <w:noProof/>
          </w:rPr>
          <w:t>INTRO SUB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_Toc513025469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73F9FEBF" w14:textId="68B867CB" w:rsidR="001F6064" w:rsidRDefault="001F6064">
      <w:pPr>
        <w:pStyle w:val="TOC2"/>
        <w:tabs>
          <w:tab w:val="left" w:pos="660"/>
          <w:tab w:val="right" w:leader="dot" w:pos="10455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en-US"/>
        </w:rPr>
      </w:pPr>
      <w:hyperlink w:anchor="_Toc513025470" w:history="1">
        <w:r w:rsidRPr="00342D4D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 w:eastAsia="en-US"/>
          </w:rPr>
          <w:tab/>
        </w:r>
        <w:r w:rsidRPr="00342D4D">
          <w:rPr>
            <w:rStyle w:val="Hyperlink"/>
            <w:noProof/>
          </w:rPr>
          <w:t>SECTION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_Toc513025470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8AEC9A4" w14:textId="2C879F8D" w:rsidR="001F6064" w:rsidRDefault="001F6064">
      <w:pPr>
        <w:pStyle w:val="TOC3"/>
        <w:tabs>
          <w:tab w:val="left" w:pos="1100"/>
          <w:tab w:val="right" w:leader="dot" w:pos="10455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 w:eastAsia="en-US"/>
        </w:rPr>
      </w:pPr>
      <w:hyperlink w:anchor="_Toc513025472" w:history="1">
        <w:r w:rsidRPr="00342D4D">
          <w:rPr>
            <w:rStyle w:val="Hyperlink"/>
            <w:rFonts w:ascii="Arial" w:hAnsi="Arial"/>
            <w:noProof/>
          </w:rPr>
          <w:t>2.1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US" w:eastAsia="en-US"/>
          </w:rPr>
          <w:tab/>
        </w:r>
        <w:r w:rsidRPr="00342D4D">
          <w:rPr>
            <w:rStyle w:val="Hyperlink"/>
            <w:rFonts w:ascii="Arial" w:hAnsi="Arial"/>
            <w:noProof/>
          </w:rPr>
          <w:t>SECTION 2 SUB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_Toc513025472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47A73EA" w14:textId="79A79161" w:rsidR="001F6064" w:rsidRDefault="001F6064">
      <w:pPr>
        <w:pStyle w:val="TOC3"/>
        <w:tabs>
          <w:tab w:val="left" w:pos="1320"/>
          <w:tab w:val="right" w:leader="dot" w:pos="10455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 w:eastAsia="en-US"/>
        </w:rPr>
      </w:pPr>
      <w:hyperlink w:anchor="_Toc513025473" w:history="1">
        <w:r w:rsidRPr="00342D4D">
          <w:rPr>
            <w:rStyle w:val="Hyperlink"/>
            <w:rFonts w:ascii="Arial" w:hAnsi="Arial"/>
            <w:noProof/>
          </w:rPr>
          <w:t>2.1.1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US" w:eastAsia="en-US"/>
          </w:rPr>
          <w:tab/>
        </w:r>
        <w:r w:rsidRPr="00342D4D">
          <w:rPr>
            <w:rStyle w:val="Hyperlink"/>
            <w:rFonts w:ascii="Arial" w:hAnsi="Arial"/>
            <w:noProof/>
          </w:rPr>
          <w:t>SECTION 2 SUB 1.1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_Toc513025473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8BDC1F5" w14:textId="43C90D85" w:rsidR="001F6064" w:rsidRDefault="001F6064">
      <w:pPr>
        <w:pStyle w:val="TOC3"/>
        <w:tabs>
          <w:tab w:val="left" w:pos="1320"/>
          <w:tab w:val="right" w:leader="dot" w:pos="10455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 w:eastAsia="en-US"/>
        </w:rPr>
      </w:pPr>
      <w:hyperlink w:anchor="_Toc513025474" w:history="1">
        <w:r w:rsidRPr="00342D4D">
          <w:rPr>
            <w:rStyle w:val="Hyperlink"/>
            <w:rFonts w:ascii="Arial" w:hAnsi="Arial"/>
            <w:noProof/>
          </w:rPr>
          <w:t>2.1.2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US" w:eastAsia="en-US"/>
          </w:rPr>
          <w:tab/>
        </w:r>
        <w:r w:rsidRPr="00342D4D">
          <w:rPr>
            <w:rStyle w:val="Hyperlink"/>
            <w:rFonts w:ascii="Arial" w:hAnsi="Arial"/>
            <w:noProof/>
          </w:rPr>
          <w:t>SECTION 2 SUB 1.2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_Toc513025474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2C6A7B4" w14:textId="00CE573A" w:rsidR="001F6064" w:rsidRDefault="001F6064">
      <w:pPr>
        <w:pStyle w:val="TOC3"/>
        <w:tabs>
          <w:tab w:val="left" w:pos="1320"/>
          <w:tab w:val="right" w:leader="dot" w:pos="10455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 w:eastAsia="en-US"/>
        </w:rPr>
      </w:pPr>
      <w:hyperlink w:anchor="_Toc513025475" w:history="1">
        <w:r w:rsidRPr="00342D4D">
          <w:rPr>
            <w:rStyle w:val="Hyperlink"/>
            <w:rFonts w:ascii="Arial" w:hAnsi="Arial"/>
            <w:noProof/>
          </w:rPr>
          <w:t>2.1.2.1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US" w:eastAsia="en-US"/>
          </w:rPr>
          <w:tab/>
        </w:r>
        <w:r w:rsidRPr="00342D4D">
          <w:rPr>
            <w:rStyle w:val="Hyperlink"/>
            <w:rFonts w:ascii="Arial" w:hAnsi="Arial"/>
            <w:noProof/>
          </w:rPr>
          <w:t>SECTION 2 SUB 1.2.1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_Toc513025475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A1C53BE" w14:textId="372F6445" w:rsidR="001F6064" w:rsidRDefault="001F6064">
      <w:pPr>
        <w:pStyle w:val="TOC3"/>
        <w:tabs>
          <w:tab w:val="left" w:pos="1320"/>
          <w:tab w:val="right" w:leader="dot" w:pos="10455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 w:eastAsia="en-US"/>
        </w:rPr>
      </w:pPr>
      <w:hyperlink w:anchor="_Toc513025476" w:history="1">
        <w:r w:rsidRPr="00342D4D">
          <w:rPr>
            <w:rStyle w:val="Hyperlink"/>
            <w:rFonts w:ascii="Arial" w:hAnsi="Arial"/>
            <w:noProof/>
          </w:rPr>
          <w:t>2.1.2.2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US" w:eastAsia="en-US"/>
          </w:rPr>
          <w:tab/>
        </w:r>
        <w:r w:rsidRPr="00342D4D">
          <w:rPr>
            <w:rStyle w:val="Hyperlink"/>
            <w:rFonts w:ascii="Arial" w:hAnsi="Arial"/>
            <w:noProof/>
          </w:rPr>
          <w:t>SECTION 2 SUB 1.2.2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_Toc513025476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BC5986F" w14:textId="7336DF10" w:rsidR="001F6064" w:rsidRDefault="001F6064">
      <w:pPr>
        <w:pStyle w:val="TOC2"/>
        <w:tabs>
          <w:tab w:val="left" w:pos="660"/>
          <w:tab w:val="right" w:leader="dot" w:pos="10455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en-US"/>
        </w:rPr>
      </w:pPr>
      <w:hyperlink w:anchor="_Toc513025477" w:history="1">
        <w:r w:rsidRPr="00342D4D">
          <w:rPr>
            <w:rStyle w:val="Hyperlink"/>
            <w:noProof/>
          </w:rPr>
          <w:t>3.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 w:eastAsia="en-US"/>
          </w:rPr>
          <w:tab/>
        </w:r>
        <w:r w:rsidRPr="00342D4D">
          <w:rPr>
            <w:rStyle w:val="Hyperlink"/>
            <w:noProof/>
          </w:rPr>
          <w:t>CONCLUSION AND RECOMMENDATIONS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_Toc513025477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675B031" w14:textId="6749DAFE" w:rsidR="001F6064" w:rsidRDefault="001F6064">
      <w:pPr>
        <w:pStyle w:val="TOC3"/>
        <w:tabs>
          <w:tab w:val="left" w:pos="1100"/>
          <w:tab w:val="right" w:leader="dot" w:pos="10455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 w:eastAsia="en-US"/>
        </w:rPr>
      </w:pPr>
      <w:hyperlink w:anchor="_Toc513025482" w:history="1">
        <w:r w:rsidRPr="00342D4D">
          <w:rPr>
            <w:rStyle w:val="Hyperlink"/>
            <w:rFonts w:ascii="Arial" w:hAnsi="Arial"/>
            <w:noProof/>
          </w:rPr>
          <w:t>3.1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US" w:eastAsia="en-US"/>
          </w:rPr>
          <w:tab/>
        </w:r>
        <w:r w:rsidRPr="00342D4D">
          <w:rPr>
            <w:rStyle w:val="Hyperlink"/>
            <w:rFonts w:ascii="Arial" w:hAnsi="Arial"/>
            <w:noProof/>
          </w:rPr>
          <w:t>CONCLUSION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_Toc513025482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BF527C9" w14:textId="6C8AF8F4" w:rsidR="001F6064" w:rsidRDefault="001F6064">
      <w:pPr>
        <w:pStyle w:val="TOC3"/>
        <w:tabs>
          <w:tab w:val="left" w:pos="1100"/>
          <w:tab w:val="right" w:leader="dot" w:pos="10455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 w:eastAsia="en-US"/>
        </w:rPr>
      </w:pPr>
      <w:hyperlink w:anchor="_Toc513025483" w:history="1">
        <w:r w:rsidRPr="00342D4D">
          <w:rPr>
            <w:rStyle w:val="Hyperlink"/>
            <w:rFonts w:ascii="Arial" w:hAnsi="Arial"/>
            <w:noProof/>
          </w:rPr>
          <w:t>3.2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US" w:eastAsia="en-US"/>
          </w:rPr>
          <w:tab/>
        </w:r>
        <w:r w:rsidRPr="00342D4D">
          <w:rPr>
            <w:rStyle w:val="Hyperlink"/>
            <w:rFonts w:ascii="Arial" w:hAnsi="Arial"/>
            <w:noProof/>
          </w:rPr>
          <w:t>RECOMMENDATIONS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_Toc513025483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121AB27" w14:textId="69B99689" w:rsidR="00AA49C9" w:rsidRPr="001F6064" w:rsidRDefault="00C726C7" w:rsidP="0054358B">
      <w:pPr>
        <w:pStyle w:val="Heading1"/>
        <w:rPr>
          <w:rFonts w:ascii="Arial" w:hAnsi="Arial"/>
          <w:color w:val="7030A0"/>
        </w:rPr>
      </w:pPr>
      <w:r w:rsidRPr="001F6064">
        <w:rPr>
          <w:rFonts w:ascii="Arial" w:hAnsi="Arial"/>
          <w:color w:val="000000" w:themeColor="text1"/>
        </w:rPr>
        <w:fldChar w:fldCharType="end"/>
      </w:r>
      <w:r w:rsidR="00DD7C92" w:rsidRPr="001F6064">
        <w:rPr>
          <w:rFonts w:ascii="Arial" w:hAnsi="Arial"/>
        </w:rPr>
        <w:br w:type="page"/>
      </w:r>
      <w:bookmarkStart w:id="4" w:name="_Toc288834932"/>
      <w:bookmarkStart w:id="5" w:name="_Toc513025465"/>
      <w:r w:rsidRPr="001F6064">
        <w:rPr>
          <w:rFonts w:ascii="Arial" w:hAnsi="Arial"/>
          <w:color w:val="7030A0"/>
        </w:rPr>
        <w:lastRenderedPageBreak/>
        <w:t>LIST OF FIGURES</w:t>
      </w:r>
      <w:bookmarkEnd w:id="4"/>
      <w:bookmarkEnd w:id="5"/>
    </w:p>
    <w:bookmarkStart w:id="6" w:name="_Toc288834933"/>
    <w:p w14:paraId="173F5650" w14:textId="59003B82" w:rsidR="00955246" w:rsidRPr="001F6064" w:rsidRDefault="00623722">
      <w:pPr>
        <w:pStyle w:val="TableofFigures"/>
        <w:tabs>
          <w:tab w:val="right" w:leader="dot" w:pos="10455"/>
        </w:tabs>
        <w:rPr>
          <w:rFonts w:eastAsiaTheme="minorEastAsia"/>
          <w:bCs w:val="0"/>
          <w:iCs w:val="0"/>
          <w:noProof/>
          <w:lang w:val="en-US" w:eastAsia="en-US"/>
        </w:rPr>
      </w:pPr>
      <w:r w:rsidRPr="001F6064">
        <w:rPr>
          <w:lang w:val="en-ZA"/>
        </w:rPr>
        <w:fldChar w:fldCharType="begin"/>
      </w:r>
      <w:r w:rsidRPr="001F6064">
        <w:rPr>
          <w:lang w:val="en-ZA"/>
        </w:rPr>
        <w:instrText xml:space="preserve"> TOC \h \z \c "Figure" </w:instrText>
      </w:r>
      <w:r w:rsidRPr="001F6064">
        <w:rPr>
          <w:lang w:val="en-ZA"/>
        </w:rPr>
        <w:fldChar w:fldCharType="separate"/>
      </w:r>
      <w:hyperlink w:anchor="_Toc513025176" w:history="1">
        <w:r w:rsidR="00955246" w:rsidRPr="001F6064">
          <w:rPr>
            <w:rStyle w:val="Hyperlink"/>
            <w:noProof/>
          </w:rPr>
          <w:t>Figure 1 : GENERIC PICTURE SHOWING SOMETHING</w:t>
        </w:r>
        <w:r w:rsidR="00955246" w:rsidRPr="001F6064">
          <w:rPr>
            <w:noProof/>
            <w:webHidden/>
          </w:rPr>
          <w:tab/>
        </w:r>
        <w:r w:rsidR="00955246" w:rsidRPr="001F6064">
          <w:rPr>
            <w:noProof/>
            <w:webHidden/>
          </w:rPr>
          <w:fldChar w:fldCharType="begin"/>
        </w:r>
        <w:r w:rsidR="00955246" w:rsidRPr="001F6064">
          <w:rPr>
            <w:noProof/>
            <w:webHidden/>
          </w:rPr>
          <w:instrText xml:space="preserve"> PAGEREF _Toc513025176 \h </w:instrText>
        </w:r>
        <w:r w:rsidR="00955246" w:rsidRPr="001F6064">
          <w:rPr>
            <w:noProof/>
            <w:webHidden/>
          </w:rPr>
        </w:r>
        <w:r w:rsidR="00955246" w:rsidRPr="001F6064">
          <w:rPr>
            <w:noProof/>
            <w:webHidden/>
          </w:rPr>
          <w:fldChar w:fldCharType="separate"/>
        </w:r>
        <w:r w:rsidR="00955246" w:rsidRPr="001F6064">
          <w:rPr>
            <w:noProof/>
            <w:webHidden/>
          </w:rPr>
          <w:t>2</w:t>
        </w:r>
        <w:r w:rsidR="00955246" w:rsidRPr="001F6064">
          <w:rPr>
            <w:noProof/>
            <w:webHidden/>
          </w:rPr>
          <w:fldChar w:fldCharType="end"/>
        </w:r>
      </w:hyperlink>
    </w:p>
    <w:p w14:paraId="7FD50E57" w14:textId="14A84A84" w:rsidR="005F2F49" w:rsidRPr="001F6064" w:rsidRDefault="00623722" w:rsidP="00CD249E">
      <w:pPr>
        <w:pStyle w:val="Heading1"/>
        <w:rPr>
          <w:rFonts w:ascii="Arial" w:hAnsi="Arial"/>
          <w:caps w:val="0"/>
          <w:color w:val="7030A0"/>
          <w:lang w:val="en-ZA"/>
        </w:rPr>
      </w:pPr>
      <w:r w:rsidRPr="001F6064">
        <w:rPr>
          <w:rFonts w:ascii="Arial" w:hAnsi="Arial"/>
          <w:b w:val="0"/>
          <w:bCs/>
          <w:caps w:val="0"/>
          <w:kern w:val="0"/>
          <w:sz w:val="22"/>
          <w:szCs w:val="22"/>
          <w:lang w:val="en-ZA"/>
          <w14:shadow w14:blurRad="0" w14:dist="0" w14:dir="0" w14:sx="0" w14:sy="0" w14:kx="0" w14:ky="0" w14:algn="none">
            <w14:srgbClr w14:val="000000"/>
          </w14:shadow>
        </w:rPr>
        <w:fldChar w:fldCharType="end"/>
      </w:r>
      <w:bookmarkStart w:id="7" w:name="_Ref254254624"/>
      <w:bookmarkEnd w:id="6"/>
      <w:r w:rsidR="00EA78B8" w:rsidRPr="001F6064">
        <w:rPr>
          <w:rFonts w:ascii="Arial" w:hAnsi="Arial"/>
          <w:caps w:val="0"/>
          <w:color w:val="7030A0"/>
          <w:lang w:val="en-ZA"/>
        </w:rPr>
        <w:t xml:space="preserve"> </w:t>
      </w:r>
    </w:p>
    <w:p w14:paraId="2463E912" w14:textId="41088B4E" w:rsidR="00105F1D" w:rsidRPr="001F6064" w:rsidRDefault="007642EF" w:rsidP="00CD249E">
      <w:pPr>
        <w:pStyle w:val="Heading1"/>
        <w:rPr>
          <w:rFonts w:ascii="Arial" w:hAnsi="Arial"/>
          <w:caps w:val="0"/>
          <w:color w:val="7030A0"/>
          <w:lang w:val="en-ZA"/>
        </w:rPr>
      </w:pPr>
      <w:bookmarkStart w:id="8" w:name="_Toc513025466"/>
      <w:r w:rsidRPr="001F6064">
        <w:rPr>
          <w:rFonts w:ascii="Arial" w:hAnsi="Arial"/>
          <w:caps w:val="0"/>
          <w:color w:val="7030A0"/>
          <w:lang w:val="en-ZA"/>
        </w:rPr>
        <w:t xml:space="preserve">LIST OF </w:t>
      </w:r>
      <w:r w:rsidR="008F64A1" w:rsidRPr="001F6064">
        <w:rPr>
          <w:rFonts w:ascii="Arial" w:hAnsi="Arial"/>
          <w:caps w:val="0"/>
          <w:color w:val="7030A0"/>
          <w:lang w:val="en-ZA"/>
        </w:rPr>
        <w:t>TABLES</w:t>
      </w:r>
      <w:bookmarkEnd w:id="8"/>
    </w:p>
    <w:p w14:paraId="2C65CF1F" w14:textId="37F74860" w:rsidR="00955246" w:rsidRPr="001F6064" w:rsidRDefault="008F64A1">
      <w:pPr>
        <w:pStyle w:val="TableofFigures"/>
        <w:tabs>
          <w:tab w:val="right" w:leader="dot" w:pos="10455"/>
        </w:tabs>
        <w:rPr>
          <w:rFonts w:eastAsiaTheme="minorEastAsia"/>
          <w:bCs w:val="0"/>
          <w:iCs w:val="0"/>
          <w:noProof/>
          <w:lang w:val="en-US" w:eastAsia="en-US"/>
        </w:rPr>
      </w:pPr>
      <w:r w:rsidRPr="001F6064">
        <w:rPr>
          <w:lang w:val="en-ZA"/>
        </w:rPr>
        <w:fldChar w:fldCharType="begin"/>
      </w:r>
      <w:r w:rsidRPr="001F6064">
        <w:rPr>
          <w:lang w:val="en-ZA"/>
        </w:rPr>
        <w:instrText xml:space="preserve"> TOC \h \z \c "Table" </w:instrText>
      </w:r>
      <w:r w:rsidRPr="001F6064">
        <w:rPr>
          <w:lang w:val="en-ZA"/>
        </w:rPr>
        <w:fldChar w:fldCharType="separate"/>
      </w:r>
      <w:hyperlink w:anchor="_Toc513025177" w:history="1">
        <w:r w:rsidR="00955246" w:rsidRPr="001F6064">
          <w:rPr>
            <w:rStyle w:val="Hyperlink"/>
            <w:noProof/>
          </w:rPr>
          <w:t>Table 1 : List of Abbreviations</w:t>
        </w:r>
        <w:r w:rsidR="00955246" w:rsidRPr="001F6064">
          <w:rPr>
            <w:noProof/>
            <w:webHidden/>
          </w:rPr>
          <w:tab/>
        </w:r>
        <w:r w:rsidR="00955246" w:rsidRPr="001F6064">
          <w:rPr>
            <w:noProof/>
            <w:webHidden/>
          </w:rPr>
          <w:fldChar w:fldCharType="begin"/>
        </w:r>
        <w:r w:rsidR="00955246" w:rsidRPr="001F6064">
          <w:rPr>
            <w:noProof/>
            <w:webHidden/>
          </w:rPr>
          <w:instrText xml:space="preserve"> PAGEREF _Toc513025177 \h </w:instrText>
        </w:r>
        <w:r w:rsidR="00955246" w:rsidRPr="001F6064">
          <w:rPr>
            <w:noProof/>
            <w:webHidden/>
          </w:rPr>
        </w:r>
        <w:r w:rsidR="00955246" w:rsidRPr="001F6064">
          <w:rPr>
            <w:noProof/>
            <w:webHidden/>
          </w:rPr>
          <w:fldChar w:fldCharType="separate"/>
        </w:r>
        <w:r w:rsidR="00955246" w:rsidRPr="001F6064">
          <w:rPr>
            <w:noProof/>
            <w:webHidden/>
          </w:rPr>
          <w:t>iv</w:t>
        </w:r>
        <w:r w:rsidR="00955246" w:rsidRPr="001F6064">
          <w:rPr>
            <w:noProof/>
            <w:webHidden/>
          </w:rPr>
          <w:fldChar w:fldCharType="end"/>
        </w:r>
      </w:hyperlink>
    </w:p>
    <w:p w14:paraId="16D02FEB" w14:textId="1B4B220B" w:rsidR="00255C89" w:rsidRPr="001F6064" w:rsidRDefault="008F64A1" w:rsidP="00035383">
      <w:pPr>
        <w:rPr>
          <w:lang w:val="en-ZA"/>
        </w:rPr>
      </w:pPr>
      <w:r w:rsidRPr="001F6064">
        <w:rPr>
          <w:lang w:val="en-ZA"/>
        </w:rPr>
        <w:fldChar w:fldCharType="end"/>
      </w:r>
    </w:p>
    <w:p w14:paraId="4BCAFA66" w14:textId="77777777" w:rsidR="00CD249E" w:rsidRPr="001F6064" w:rsidRDefault="008F64A1" w:rsidP="00A77985">
      <w:pPr>
        <w:pStyle w:val="Caption"/>
        <w:keepNext/>
      </w:pPr>
      <w:bookmarkStart w:id="9" w:name="_Toc513025177"/>
      <w:r w:rsidRPr="001F6064">
        <w:t xml:space="preserve">Table </w:t>
      </w:r>
      <w:fldSimple w:instr=" SEQ Table \* ARABIC ">
        <w:r w:rsidR="0046767E" w:rsidRPr="001F6064">
          <w:rPr>
            <w:noProof/>
          </w:rPr>
          <w:t>1</w:t>
        </w:r>
      </w:fldSimple>
      <w:r w:rsidRPr="001F6064">
        <w:t xml:space="preserve"> : List of Abbreviations</w:t>
      </w:r>
      <w:bookmarkEnd w:id="9"/>
    </w:p>
    <w:tbl>
      <w:tblPr>
        <w:tblW w:w="9000" w:type="dxa"/>
        <w:tblInd w:w="-15" w:type="dxa"/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2790"/>
        <w:gridCol w:w="6210"/>
      </w:tblGrid>
      <w:tr w:rsidR="00A77985" w:rsidRPr="001F6064" w14:paraId="359A4F83" w14:textId="77777777" w:rsidTr="00A77985">
        <w:trPr>
          <w:trHeight w:val="330"/>
        </w:trPr>
        <w:tc>
          <w:tcPr>
            <w:tcW w:w="27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noWrap/>
            <w:vAlign w:val="bottom"/>
            <w:hideMark/>
          </w:tcPr>
          <w:p w14:paraId="44F50574" w14:textId="77777777" w:rsidR="00A77985" w:rsidRPr="001F6064" w:rsidRDefault="00A77985" w:rsidP="00A77985">
            <w:pPr>
              <w:suppressAutoHyphens w:val="0"/>
              <w:spacing w:after="0" w:line="240" w:lineRule="auto"/>
              <w:jc w:val="left"/>
              <w:rPr>
                <w:rFonts w:eastAsia="Times New Roman"/>
                <w:b/>
                <w:iCs w:val="0"/>
                <w:color w:val="000000"/>
                <w:lang w:val="en-US" w:eastAsia="en-US"/>
              </w:rPr>
            </w:pPr>
            <w:r w:rsidRPr="001F6064">
              <w:rPr>
                <w:rFonts w:eastAsia="Times New Roman"/>
                <w:b/>
                <w:iCs w:val="0"/>
                <w:color w:val="000000"/>
                <w:lang w:val="en-US" w:eastAsia="en-US"/>
              </w:rPr>
              <w:t>Symbol or abbreviation</w:t>
            </w:r>
          </w:p>
        </w:tc>
        <w:tc>
          <w:tcPr>
            <w:tcW w:w="6210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noWrap/>
            <w:vAlign w:val="bottom"/>
            <w:hideMark/>
          </w:tcPr>
          <w:p w14:paraId="06DF0A49" w14:textId="77777777" w:rsidR="00A77985" w:rsidRPr="001F6064" w:rsidRDefault="00A77985" w:rsidP="00A77985">
            <w:pPr>
              <w:suppressAutoHyphens w:val="0"/>
              <w:spacing w:after="0" w:line="240" w:lineRule="auto"/>
              <w:jc w:val="left"/>
              <w:rPr>
                <w:rFonts w:eastAsia="Times New Roman"/>
                <w:b/>
                <w:iCs w:val="0"/>
                <w:color w:val="000000"/>
                <w:lang w:val="en-US" w:eastAsia="en-US"/>
              </w:rPr>
            </w:pPr>
            <w:r w:rsidRPr="001F6064">
              <w:rPr>
                <w:rFonts w:eastAsia="Times New Roman"/>
                <w:b/>
                <w:iCs w:val="0"/>
                <w:color w:val="000000"/>
                <w:lang w:val="en-US" w:eastAsia="en-US"/>
              </w:rPr>
              <w:t>Meaning</w:t>
            </w:r>
          </w:p>
        </w:tc>
      </w:tr>
      <w:tr w:rsidR="005F2F49" w:rsidRPr="001F6064" w14:paraId="30E89B55" w14:textId="77777777" w:rsidTr="001753C0">
        <w:trPr>
          <w:trHeight w:val="315"/>
        </w:trPr>
        <w:tc>
          <w:tcPr>
            <w:tcW w:w="2790" w:type="dxa"/>
            <w:tcBorders>
              <w:top w:val="single" w:sz="12" w:space="0" w:color="auto"/>
              <w:left w:val="single" w:sz="12" w:space="0" w:color="auto"/>
              <w:bottom w:val="nil"/>
              <w:right w:val="single" w:sz="8" w:space="0" w:color="auto"/>
            </w:tcBorders>
            <w:noWrap/>
            <w:vAlign w:val="bottom"/>
          </w:tcPr>
          <w:p w14:paraId="7BE928E1" w14:textId="15A1C6D0" w:rsidR="005F2F49" w:rsidRPr="001F6064" w:rsidRDefault="005F2F49" w:rsidP="00A77985">
            <w:pPr>
              <w:suppressAutoHyphens w:val="0"/>
              <w:spacing w:after="0" w:line="240" w:lineRule="auto"/>
              <w:jc w:val="left"/>
              <w:rPr>
                <w:rFonts w:eastAsia="Times New Roman"/>
                <w:bCs w:val="0"/>
                <w:iCs w:val="0"/>
                <w:color w:val="000000"/>
                <w:lang w:val="en-US" w:eastAsia="en-US"/>
              </w:rPr>
            </w:pPr>
          </w:p>
        </w:tc>
        <w:tc>
          <w:tcPr>
            <w:tcW w:w="6210" w:type="dxa"/>
            <w:tcBorders>
              <w:top w:val="single" w:sz="12" w:space="0" w:color="auto"/>
              <w:left w:val="single" w:sz="8" w:space="0" w:color="auto"/>
              <w:bottom w:val="nil"/>
              <w:right w:val="single" w:sz="12" w:space="0" w:color="auto"/>
            </w:tcBorders>
            <w:noWrap/>
            <w:vAlign w:val="bottom"/>
          </w:tcPr>
          <w:p w14:paraId="3AD24D34" w14:textId="2C88C2B1" w:rsidR="005F2F49" w:rsidRPr="001F6064" w:rsidRDefault="005F2F49" w:rsidP="00A77985">
            <w:pPr>
              <w:suppressAutoHyphens w:val="0"/>
              <w:spacing w:after="0" w:line="240" w:lineRule="auto"/>
              <w:jc w:val="left"/>
              <w:rPr>
                <w:rFonts w:eastAsia="Times New Roman"/>
                <w:bCs w:val="0"/>
                <w:iCs w:val="0"/>
                <w:color w:val="000000"/>
                <w:lang w:val="en-US" w:eastAsia="en-US"/>
              </w:rPr>
            </w:pPr>
          </w:p>
        </w:tc>
      </w:tr>
      <w:tr w:rsidR="005F2F49" w:rsidRPr="001F6064" w14:paraId="618961C3" w14:textId="77777777" w:rsidTr="001753C0">
        <w:trPr>
          <w:trHeight w:val="300"/>
        </w:trPr>
        <w:tc>
          <w:tcPr>
            <w:tcW w:w="2790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noWrap/>
            <w:vAlign w:val="bottom"/>
          </w:tcPr>
          <w:p w14:paraId="669BE4BE" w14:textId="21DAAF5A" w:rsidR="005F2F49" w:rsidRPr="001F6064" w:rsidRDefault="005F2F49" w:rsidP="00A77985">
            <w:pPr>
              <w:suppressAutoHyphens w:val="0"/>
              <w:spacing w:after="0" w:line="240" w:lineRule="auto"/>
              <w:jc w:val="left"/>
              <w:rPr>
                <w:rFonts w:eastAsia="Times New Roman"/>
                <w:bCs w:val="0"/>
                <w:iCs w:val="0"/>
                <w:color w:val="000000"/>
                <w:lang w:val="en-US" w:eastAsia="en-US"/>
              </w:rPr>
            </w:pPr>
          </w:p>
        </w:tc>
        <w:tc>
          <w:tcPr>
            <w:tcW w:w="6210" w:type="dxa"/>
            <w:tcBorders>
              <w:top w:val="nil"/>
              <w:left w:val="single" w:sz="8" w:space="0" w:color="auto"/>
              <w:bottom w:val="nil"/>
              <w:right w:val="single" w:sz="12" w:space="0" w:color="auto"/>
            </w:tcBorders>
            <w:noWrap/>
            <w:vAlign w:val="bottom"/>
          </w:tcPr>
          <w:p w14:paraId="05A33733" w14:textId="7A54CA1D" w:rsidR="005F2F49" w:rsidRPr="001F6064" w:rsidRDefault="005F2F49" w:rsidP="00A77985">
            <w:pPr>
              <w:suppressAutoHyphens w:val="0"/>
              <w:spacing w:after="0" w:line="240" w:lineRule="auto"/>
              <w:jc w:val="left"/>
              <w:rPr>
                <w:rFonts w:eastAsia="Times New Roman"/>
                <w:bCs w:val="0"/>
                <w:iCs w:val="0"/>
                <w:color w:val="000000"/>
                <w:lang w:val="en-US" w:eastAsia="en-US"/>
              </w:rPr>
            </w:pPr>
          </w:p>
        </w:tc>
      </w:tr>
      <w:tr w:rsidR="005F2F49" w:rsidRPr="001F6064" w14:paraId="06415AB8" w14:textId="77777777" w:rsidTr="001753C0">
        <w:trPr>
          <w:trHeight w:val="300"/>
        </w:trPr>
        <w:tc>
          <w:tcPr>
            <w:tcW w:w="2790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noWrap/>
            <w:vAlign w:val="bottom"/>
          </w:tcPr>
          <w:p w14:paraId="6E78658E" w14:textId="70A5B4C1" w:rsidR="005F2F49" w:rsidRPr="001F6064" w:rsidRDefault="005F2F49" w:rsidP="00A77985">
            <w:pPr>
              <w:suppressAutoHyphens w:val="0"/>
              <w:spacing w:after="0" w:line="240" w:lineRule="auto"/>
              <w:jc w:val="left"/>
              <w:rPr>
                <w:rFonts w:eastAsia="Times New Roman"/>
                <w:bCs w:val="0"/>
                <w:iCs w:val="0"/>
                <w:color w:val="000000"/>
                <w:lang w:val="en-US" w:eastAsia="en-US"/>
              </w:rPr>
            </w:pPr>
          </w:p>
        </w:tc>
        <w:tc>
          <w:tcPr>
            <w:tcW w:w="6210" w:type="dxa"/>
            <w:tcBorders>
              <w:top w:val="nil"/>
              <w:left w:val="single" w:sz="8" w:space="0" w:color="auto"/>
              <w:bottom w:val="nil"/>
              <w:right w:val="single" w:sz="12" w:space="0" w:color="auto"/>
            </w:tcBorders>
            <w:noWrap/>
            <w:vAlign w:val="bottom"/>
          </w:tcPr>
          <w:p w14:paraId="1BDCF21F" w14:textId="5D85CA10" w:rsidR="005F2F49" w:rsidRPr="001F6064" w:rsidRDefault="005F2F49" w:rsidP="00A77985">
            <w:pPr>
              <w:suppressAutoHyphens w:val="0"/>
              <w:spacing w:after="0" w:line="240" w:lineRule="auto"/>
              <w:jc w:val="left"/>
              <w:rPr>
                <w:rFonts w:eastAsia="Times New Roman"/>
                <w:bCs w:val="0"/>
                <w:iCs w:val="0"/>
                <w:color w:val="000000"/>
                <w:lang w:val="en-US" w:eastAsia="en-US"/>
              </w:rPr>
            </w:pPr>
          </w:p>
        </w:tc>
      </w:tr>
      <w:tr w:rsidR="005F2F49" w:rsidRPr="001F6064" w14:paraId="6EC2722D" w14:textId="77777777" w:rsidTr="001753C0">
        <w:trPr>
          <w:trHeight w:val="300"/>
        </w:trPr>
        <w:tc>
          <w:tcPr>
            <w:tcW w:w="2790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noWrap/>
            <w:vAlign w:val="bottom"/>
          </w:tcPr>
          <w:p w14:paraId="1441F4F3" w14:textId="46F53E30" w:rsidR="005F2F49" w:rsidRPr="001F6064" w:rsidRDefault="005F2F49" w:rsidP="00A77985">
            <w:pPr>
              <w:suppressAutoHyphens w:val="0"/>
              <w:spacing w:after="0" w:line="240" w:lineRule="auto"/>
              <w:jc w:val="left"/>
              <w:rPr>
                <w:rFonts w:eastAsia="Times New Roman"/>
                <w:bCs w:val="0"/>
                <w:iCs w:val="0"/>
                <w:color w:val="000000"/>
                <w:lang w:val="en-US" w:eastAsia="en-US"/>
              </w:rPr>
            </w:pPr>
          </w:p>
        </w:tc>
        <w:tc>
          <w:tcPr>
            <w:tcW w:w="6210" w:type="dxa"/>
            <w:tcBorders>
              <w:top w:val="nil"/>
              <w:left w:val="single" w:sz="8" w:space="0" w:color="auto"/>
              <w:bottom w:val="nil"/>
              <w:right w:val="single" w:sz="12" w:space="0" w:color="auto"/>
            </w:tcBorders>
            <w:noWrap/>
            <w:vAlign w:val="bottom"/>
          </w:tcPr>
          <w:p w14:paraId="415ED948" w14:textId="2014545D" w:rsidR="005F2F49" w:rsidRPr="001F6064" w:rsidRDefault="005F2F49" w:rsidP="00A77985">
            <w:pPr>
              <w:suppressAutoHyphens w:val="0"/>
              <w:spacing w:after="0" w:line="240" w:lineRule="auto"/>
              <w:jc w:val="left"/>
              <w:rPr>
                <w:rFonts w:eastAsia="Times New Roman"/>
                <w:bCs w:val="0"/>
                <w:iCs w:val="0"/>
                <w:color w:val="000000"/>
                <w:lang w:val="en-US" w:eastAsia="en-US"/>
              </w:rPr>
            </w:pPr>
          </w:p>
        </w:tc>
      </w:tr>
      <w:tr w:rsidR="005F2F49" w:rsidRPr="001F6064" w14:paraId="70902DFF" w14:textId="77777777" w:rsidTr="001753C0">
        <w:trPr>
          <w:trHeight w:val="300"/>
        </w:trPr>
        <w:tc>
          <w:tcPr>
            <w:tcW w:w="2790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noWrap/>
            <w:vAlign w:val="bottom"/>
          </w:tcPr>
          <w:p w14:paraId="34A30C14" w14:textId="74746A05" w:rsidR="005F2F49" w:rsidRPr="001F6064" w:rsidRDefault="005F2F49" w:rsidP="00A77985">
            <w:pPr>
              <w:suppressAutoHyphens w:val="0"/>
              <w:spacing w:after="0" w:line="240" w:lineRule="auto"/>
              <w:jc w:val="left"/>
              <w:rPr>
                <w:rFonts w:eastAsia="Times New Roman"/>
                <w:bCs w:val="0"/>
                <w:iCs w:val="0"/>
                <w:color w:val="000000"/>
                <w:lang w:val="en-US" w:eastAsia="en-US"/>
              </w:rPr>
            </w:pPr>
          </w:p>
        </w:tc>
        <w:tc>
          <w:tcPr>
            <w:tcW w:w="6210" w:type="dxa"/>
            <w:tcBorders>
              <w:top w:val="nil"/>
              <w:left w:val="single" w:sz="8" w:space="0" w:color="auto"/>
              <w:bottom w:val="nil"/>
              <w:right w:val="single" w:sz="12" w:space="0" w:color="auto"/>
            </w:tcBorders>
            <w:noWrap/>
            <w:vAlign w:val="bottom"/>
          </w:tcPr>
          <w:p w14:paraId="6E132C1C" w14:textId="495F9F70" w:rsidR="005F2F49" w:rsidRPr="001F6064" w:rsidRDefault="005F2F49" w:rsidP="00A77985">
            <w:pPr>
              <w:suppressAutoHyphens w:val="0"/>
              <w:spacing w:after="0" w:line="240" w:lineRule="auto"/>
              <w:jc w:val="left"/>
              <w:rPr>
                <w:rFonts w:eastAsia="Times New Roman"/>
                <w:bCs w:val="0"/>
                <w:iCs w:val="0"/>
                <w:color w:val="000000"/>
                <w:lang w:val="en-US" w:eastAsia="en-US"/>
              </w:rPr>
            </w:pPr>
          </w:p>
        </w:tc>
      </w:tr>
      <w:tr w:rsidR="005F2F49" w:rsidRPr="001F6064" w14:paraId="326B461D" w14:textId="77777777" w:rsidTr="001753C0">
        <w:trPr>
          <w:trHeight w:val="300"/>
        </w:trPr>
        <w:tc>
          <w:tcPr>
            <w:tcW w:w="2790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noWrap/>
            <w:vAlign w:val="bottom"/>
          </w:tcPr>
          <w:p w14:paraId="66418B57" w14:textId="6F66C075" w:rsidR="005F2F49" w:rsidRPr="001F6064" w:rsidRDefault="005F2F49" w:rsidP="00A77985">
            <w:pPr>
              <w:suppressAutoHyphens w:val="0"/>
              <w:spacing w:after="0" w:line="240" w:lineRule="auto"/>
              <w:jc w:val="left"/>
              <w:rPr>
                <w:rFonts w:eastAsia="Times New Roman"/>
                <w:bCs w:val="0"/>
                <w:iCs w:val="0"/>
                <w:color w:val="000000"/>
                <w:lang w:val="en-US" w:eastAsia="en-US"/>
              </w:rPr>
            </w:pPr>
          </w:p>
        </w:tc>
        <w:tc>
          <w:tcPr>
            <w:tcW w:w="6210" w:type="dxa"/>
            <w:tcBorders>
              <w:top w:val="nil"/>
              <w:left w:val="single" w:sz="8" w:space="0" w:color="auto"/>
              <w:bottom w:val="nil"/>
              <w:right w:val="single" w:sz="12" w:space="0" w:color="auto"/>
            </w:tcBorders>
            <w:noWrap/>
            <w:vAlign w:val="bottom"/>
          </w:tcPr>
          <w:p w14:paraId="7B8B849C" w14:textId="311435F5" w:rsidR="005F2F49" w:rsidRPr="001F6064" w:rsidRDefault="005F2F49" w:rsidP="00A77985">
            <w:pPr>
              <w:suppressAutoHyphens w:val="0"/>
              <w:spacing w:after="0" w:line="240" w:lineRule="auto"/>
              <w:jc w:val="left"/>
              <w:rPr>
                <w:rFonts w:eastAsia="Times New Roman"/>
                <w:bCs w:val="0"/>
                <w:iCs w:val="0"/>
                <w:color w:val="000000"/>
                <w:lang w:val="en-US" w:eastAsia="en-US"/>
              </w:rPr>
            </w:pPr>
          </w:p>
        </w:tc>
      </w:tr>
      <w:tr w:rsidR="005F2F49" w:rsidRPr="001F6064" w14:paraId="7407FFCF" w14:textId="77777777" w:rsidTr="001753C0">
        <w:trPr>
          <w:trHeight w:val="300"/>
        </w:trPr>
        <w:tc>
          <w:tcPr>
            <w:tcW w:w="2790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noWrap/>
            <w:vAlign w:val="bottom"/>
          </w:tcPr>
          <w:p w14:paraId="586DA0AC" w14:textId="0ED3D0FD" w:rsidR="005F2F49" w:rsidRPr="001F6064" w:rsidRDefault="005F2F49" w:rsidP="00A77985">
            <w:pPr>
              <w:suppressAutoHyphens w:val="0"/>
              <w:spacing w:after="0" w:line="240" w:lineRule="auto"/>
              <w:jc w:val="left"/>
              <w:rPr>
                <w:rFonts w:eastAsia="Times New Roman"/>
                <w:bCs w:val="0"/>
                <w:iCs w:val="0"/>
                <w:color w:val="000000"/>
                <w:lang w:val="en-US" w:eastAsia="en-US"/>
              </w:rPr>
            </w:pPr>
          </w:p>
        </w:tc>
        <w:tc>
          <w:tcPr>
            <w:tcW w:w="6210" w:type="dxa"/>
            <w:tcBorders>
              <w:top w:val="nil"/>
              <w:left w:val="single" w:sz="8" w:space="0" w:color="auto"/>
              <w:bottom w:val="nil"/>
              <w:right w:val="single" w:sz="12" w:space="0" w:color="auto"/>
            </w:tcBorders>
            <w:noWrap/>
            <w:vAlign w:val="bottom"/>
          </w:tcPr>
          <w:p w14:paraId="00B9D409" w14:textId="53F23B25" w:rsidR="005F2F49" w:rsidRPr="001F6064" w:rsidRDefault="005F2F49" w:rsidP="00A77985">
            <w:pPr>
              <w:suppressAutoHyphens w:val="0"/>
              <w:spacing w:after="0" w:line="240" w:lineRule="auto"/>
              <w:jc w:val="left"/>
              <w:rPr>
                <w:rFonts w:eastAsia="Times New Roman"/>
                <w:bCs w:val="0"/>
                <w:iCs w:val="0"/>
                <w:color w:val="000000"/>
                <w:lang w:val="en-US" w:eastAsia="en-US"/>
              </w:rPr>
            </w:pPr>
          </w:p>
        </w:tc>
      </w:tr>
      <w:tr w:rsidR="005F2F49" w:rsidRPr="001F6064" w14:paraId="4133A5AA" w14:textId="77777777" w:rsidTr="001753C0">
        <w:trPr>
          <w:trHeight w:val="300"/>
        </w:trPr>
        <w:tc>
          <w:tcPr>
            <w:tcW w:w="2790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noWrap/>
            <w:vAlign w:val="bottom"/>
          </w:tcPr>
          <w:p w14:paraId="71ED9E49" w14:textId="337D2E38" w:rsidR="005F2F49" w:rsidRPr="001F6064" w:rsidRDefault="005F2F49" w:rsidP="00A77985">
            <w:pPr>
              <w:suppressAutoHyphens w:val="0"/>
              <w:spacing w:after="0" w:line="240" w:lineRule="auto"/>
              <w:jc w:val="left"/>
              <w:rPr>
                <w:rFonts w:eastAsia="Times New Roman"/>
                <w:bCs w:val="0"/>
                <w:iCs w:val="0"/>
                <w:color w:val="000000"/>
                <w:lang w:val="en-US" w:eastAsia="en-US"/>
              </w:rPr>
            </w:pPr>
          </w:p>
        </w:tc>
        <w:tc>
          <w:tcPr>
            <w:tcW w:w="6210" w:type="dxa"/>
            <w:tcBorders>
              <w:top w:val="nil"/>
              <w:left w:val="single" w:sz="8" w:space="0" w:color="auto"/>
              <w:bottom w:val="nil"/>
              <w:right w:val="single" w:sz="12" w:space="0" w:color="auto"/>
            </w:tcBorders>
            <w:noWrap/>
            <w:vAlign w:val="bottom"/>
          </w:tcPr>
          <w:p w14:paraId="43DE4616" w14:textId="6F052584" w:rsidR="005F2F49" w:rsidRPr="001F6064" w:rsidRDefault="005F2F49" w:rsidP="00A77985">
            <w:pPr>
              <w:suppressAutoHyphens w:val="0"/>
              <w:spacing w:after="0" w:line="240" w:lineRule="auto"/>
              <w:jc w:val="left"/>
              <w:rPr>
                <w:rFonts w:eastAsia="Times New Roman"/>
                <w:bCs w:val="0"/>
                <w:iCs w:val="0"/>
                <w:color w:val="000000"/>
                <w:lang w:val="en-US" w:eastAsia="en-US"/>
              </w:rPr>
            </w:pPr>
          </w:p>
        </w:tc>
      </w:tr>
      <w:tr w:rsidR="005F2F49" w:rsidRPr="001F6064" w14:paraId="4D2F1718" w14:textId="77777777" w:rsidTr="001753C0">
        <w:trPr>
          <w:trHeight w:val="300"/>
        </w:trPr>
        <w:tc>
          <w:tcPr>
            <w:tcW w:w="2790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noWrap/>
            <w:vAlign w:val="bottom"/>
          </w:tcPr>
          <w:p w14:paraId="75674545" w14:textId="3F0B711D" w:rsidR="005F2F49" w:rsidRPr="001F6064" w:rsidRDefault="005F2F49" w:rsidP="00A77985">
            <w:pPr>
              <w:suppressAutoHyphens w:val="0"/>
              <w:spacing w:after="0" w:line="240" w:lineRule="auto"/>
              <w:jc w:val="left"/>
              <w:rPr>
                <w:rFonts w:eastAsia="Times New Roman"/>
                <w:bCs w:val="0"/>
                <w:iCs w:val="0"/>
                <w:color w:val="000000"/>
                <w:lang w:val="en-US" w:eastAsia="en-US"/>
              </w:rPr>
            </w:pPr>
          </w:p>
        </w:tc>
        <w:tc>
          <w:tcPr>
            <w:tcW w:w="6210" w:type="dxa"/>
            <w:tcBorders>
              <w:top w:val="nil"/>
              <w:left w:val="single" w:sz="8" w:space="0" w:color="auto"/>
              <w:bottom w:val="nil"/>
              <w:right w:val="single" w:sz="12" w:space="0" w:color="auto"/>
            </w:tcBorders>
            <w:noWrap/>
            <w:vAlign w:val="bottom"/>
          </w:tcPr>
          <w:p w14:paraId="15D95218" w14:textId="6462D828" w:rsidR="005F2F49" w:rsidRPr="001F6064" w:rsidRDefault="005F2F49" w:rsidP="00A77985">
            <w:pPr>
              <w:suppressAutoHyphens w:val="0"/>
              <w:spacing w:after="0" w:line="240" w:lineRule="auto"/>
              <w:jc w:val="left"/>
              <w:rPr>
                <w:rFonts w:eastAsia="Times New Roman"/>
                <w:bCs w:val="0"/>
                <w:iCs w:val="0"/>
                <w:color w:val="000000"/>
                <w:lang w:val="en-US" w:eastAsia="en-US"/>
              </w:rPr>
            </w:pPr>
          </w:p>
        </w:tc>
      </w:tr>
      <w:tr w:rsidR="005F2F49" w:rsidRPr="001F6064" w14:paraId="6C397D02" w14:textId="77777777" w:rsidTr="001753C0">
        <w:trPr>
          <w:trHeight w:val="300"/>
        </w:trPr>
        <w:tc>
          <w:tcPr>
            <w:tcW w:w="2790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noWrap/>
            <w:vAlign w:val="bottom"/>
          </w:tcPr>
          <w:p w14:paraId="2295CC49" w14:textId="40208CAF" w:rsidR="005F2F49" w:rsidRPr="001F6064" w:rsidRDefault="005F2F49" w:rsidP="00A77985">
            <w:pPr>
              <w:suppressAutoHyphens w:val="0"/>
              <w:spacing w:after="0" w:line="240" w:lineRule="auto"/>
              <w:jc w:val="left"/>
              <w:rPr>
                <w:rFonts w:eastAsia="Times New Roman"/>
                <w:bCs w:val="0"/>
                <w:iCs w:val="0"/>
                <w:color w:val="000000"/>
                <w:lang w:val="en-US" w:eastAsia="en-US"/>
              </w:rPr>
            </w:pPr>
          </w:p>
        </w:tc>
        <w:tc>
          <w:tcPr>
            <w:tcW w:w="6210" w:type="dxa"/>
            <w:tcBorders>
              <w:top w:val="nil"/>
              <w:left w:val="single" w:sz="8" w:space="0" w:color="auto"/>
              <w:bottom w:val="nil"/>
              <w:right w:val="single" w:sz="12" w:space="0" w:color="auto"/>
            </w:tcBorders>
            <w:noWrap/>
            <w:vAlign w:val="bottom"/>
          </w:tcPr>
          <w:p w14:paraId="67CADAD1" w14:textId="34FF45AB" w:rsidR="005F2F49" w:rsidRPr="001F6064" w:rsidRDefault="005F2F49" w:rsidP="00A77985">
            <w:pPr>
              <w:suppressAutoHyphens w:val="0"/>
              <w:spacing w:after="0" w:line="240" w:lineRule="auto"/>
              <w:jc w:val="left"/>
              <w:rPr>
                <w:rFonts w:eastAsia="Times New Roman"/>
                <w:bCs w:val="0"/>
                <w:iCs w:val="0"/>
                <w:color w:val="000000"/>
                <w:lang w:val="en-US" w:eastAsia="en-US"/>
              </w:rPr>
            </w:pPr>
          </w:p>
        </w:tc>
      </w:tr>
      <w:tr w:rsidR="005F2F49" w:rsidRPr="001F6064" w14:paraId="1C6AB4EE" w14:textId="77777777" w:rsidTr="001753C0">
        <w:trPr>
          <w:trHeight w:val="300"/>
        </w:trPr>
        <w:tc>
          <w:tcPr>
            <w:tcW w:w="2790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vAlign w:val="bottom"/>
          </w:tcPr>
          <w:p w14:paraId="747DA3F1" w14:textId="77777777" w:rsidR="005F2F49" w:rsidRPr="001F6064" w:rsidRDefault="005F2F49" w:rsidP="00A77985">
            <w:pPr>
              <w:suppressAutoHyphens w:val="0"/>
              <w:spacing w:after="0" w:line="240" w:lineRule="auto"/>
              <w:jc w:val="left"/>
              <w:rPr>
                <w:rFonts w:eastAsia="Times New Roman"/>
                <w:bCs w:val="0"/>
                <w:iCs w:val="0"/>
                <w:color w:val="000000"/>
                <w:lang w:val="en-US" w:eastAsia="en-US"/>
              </w:rPr>
            </w:pPr>
          </w:p>
        </w:tc>
        <w:tc>
          <w:tcPr>
            <w:tcW w:w="6210" w:type="dxa"/>
            <w:tcBorders>
              <w:top w:val="nil"/>
              <w:left w:val="single" w:sz="8" w:space="0" w:color="auto"/>
              <w:bottom w:val="nil"/>
              <w:right w:val="single" w:sz="12" w:space="0" w:color="auto"/>
            </w:tcBorders>
            <w:noWrap/>
            <w:vAlign w:val="bottom"/>
          </w:tcPr>
          <w:p w14:paraId="13075C40" w14:textId="77777777" w:rsidR="005F2F49" w:rsidRPr="001F6064" w:rsidRDefault="005F2F49" w:rsidP="00A77985">
            <w:pPr>
              <w:suppressAutoHyphens w:val="0"/>
              <w:spacing w:after="0" w:line="240" w:lineRule="auto"/>
              <w:jc w:val="left"/>
              <w:rPr>
                <w:rFonts w:eastAsia="Times New Roman"/>
                <w:bCs w:val="0"/>
                <w:iCs w:val="0"/>
                <w:color w:val="000000"/>
                <w:lang w:val="en-US" w:eastAsia="en-US"/>
              </w:rPr>
            </w:pPr>
          </w:p>
        </w:tc>
      </w:tr>
      <w:tr w:rsidR="005F2F49" w:rsidRPr="001F6064" w14:paraId="472A985E" w14:textId="77777777" w:rsidTr="001753C0">
        <w:trPr>
          <w:trHeight w:val="300"/>
        </w:trPr>
        <w:tc>
          <w:tcPr>
            <w:tcW w:w="2790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noWrap/>
            <w:vAlign w:val="bottom"/>
          </w:tcPr>
          <w:p w14:paraId="44ABD259" w14:textId="77777777" w:rsidR="005F2F49" w:rsidRPr="001F6064" w:rsidRDefault="005F2F49" w:rsidP="00A77985">
            <w:pPr>
              <w:suppressAutoHyphens w:val="0"/>
              <w:spacing w:after="0" w:line="240" w:lineRule="auto"/>
              <w:jc w:val="left"/>
              <w:rPr>
                <w:rFonts w:eastAsia="Times New Roman"/>
                <w:bCs w:val="0"/>
                <w:iCs w:val="0"/>
                <w:color w:val="000000"/>
                <w:lang w:val="en-US" w:eastAsia="en-US"/>
              </w:rPr>
            </w:pPr>
          </w:p>
        </w:tc>
        <w:tc>
          <w:tcPr>
            <w:tcW w:w="6210" w:type="dxa"/>
            <w:tcBorders>
              <w:top w:val="nil"/>
              <w:left w:val="single" w:sz="8" w:space="0" w:color="auto"/>
              <w:bottom w:val="nil"/>
              <w:right w:val="single" w:sz="12" w:space="0" w:color="auto"/>
            </w:tcBorders>
            <w:noWrap/>
            <w:vAlign w:val="bottom"/>
          </w:tcPr>
          <w:p w14:paraId="0EB1698A" w14:textId="77777777" w:rsidR="005F2F49" w:rsidRPr="001F6064" w:rsidRDefault="005F2F49" w:rsidP="00A77985">
            <w:pPr>
              <w:suppressAutoHyphens w:val="0"/>
              <w:spacing w:after="0" w:line="240" w:lineRule="auto"/>
              <w:jc w:val="left"/>
              <w:rPr>
                <w:rFonts w:eastAsia="Times New Roman"/>
                <w:bCs w:val="0"/>
                <w:iCs w:val="0"/>
                <w:color w:val="000000"/>
                <w:lang w:val="en-US" w:eastAsia="en-US"/>
              </w:rPr>
            </w:pPr>
          </w:p>
        </w:tc>
      </w:tr>
      <w:tr w:rsidR="005F2F49" w:rsidRPr="001F6064" w14:paraId="4365FCB4" w14:textId="77777777" w:rsidTr="001753C0">
        <w:trPr>
          <w:trHeight w:val="300"/>
        </w:trPr>
        <w:tc>
          <w:tcPr>
            <w:tcW w:w="2790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noWrap/>
            <w:vAlign w:val="bottom"/>
          </w:tcPr>
          <w:p w14:paraId="482421B1" w14:textId="77777777" w:rsidR="005F2F49" w:rsidRPr="001F6064" w:rsidRDefault="005F2F49" w:rsidP="00A77985">
            <w:pPr>
              <w:suppressAutoHyphens w:val="0"/>
              <w:spacing w:after="0" w:line="240" w:lineRule="auto"/>
              <w:jc w:val="left"/>
              <w:rPr>
                <w:rFonts w:eastAsia="Times New Roman"/>
                <w:bCs w:val="0"/>
                <w:iCs w:val="0"/>
                <w:color w:val="000000"/>
                <w:lang w:val="en-US" w:eastAsia="en-US"/>
              </w:rPr>
            </w:pPr>
          </w:p>
        </w:tc>
        <w:tc>
          <w:tcPr>
            <w:tcW w:w="6210" w:type="dxa"/>
            <w:tcBorders>
              <w:top w:val="nil"/>
              <w:left w:val="single" w:sz="8" w:space="0" w:color="auto"/>
              <w:bottom w:val="nil"/>
              <w:right w:val="single" w:sz="12" w:space="0" w:color="auto"/>
            </w:tcBorders>
            <w:noWrap/>
            <w:vAlign w:val="bottom"/>
          </w:tcPr>
          <w:p w14:paraId="2D2D7172" w14:textId="77777777" w:rsidR="005F2F49" w:rsidRPr="001F6064" w:rsidRDefault="005F2F49" w:rsidP="00A77985">
            <w:pPr>
              <w:suppressAutoHyphens w:val="0"/>
              <w:spacing w:after="0" w:line="240" w:lineRule="auto"/>
              <w:jc w:val="left"/>
              <w:rPr>
                <w:rFonts w:eastAsia="Times New Roman"/>
                <w:bCs w:val="0"/>
                <w:iCs w:val="0"/>
                <w:color w:val="000000"/>
                <w:lang w:val="en-US" w:eastAsia="en-US"/>
              </w:rPr>
            </w:pPr>
          </w:p>
        </w:tc>
      </w:tr>
      <w:tr w:rsidR="005F2F49" w:rsidRPr="001F6064" w14:paraId="5D9AD216" w14:textId="77777777" w:rsidTr="001753C0">
        <w:trPr>
          <w:trHeight w:val="300"/>
        </w:trPr>
        <w:tc>
          <w:tcPr>
            <w:tcW w:w="2790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noWrap/>
            <w:vAlign w:val="bottom"/>
          </w:tcPr>
          <w:p w14:paraId="3A9C5A83" w14:textId="77777777" w:rsidR="005F2F49" w:rsidRPr="001F6064" w:rsidRDefault="005F2F49" w:rsidP="00A77985">
            <w:pPr>
              <w:suppressAutoHyphens w:val="0"/>
              <w:spacing w:after="0" w:line="240" w:lineRule="auto"/>
              <w:jc w:val="left"/>
              <w:rPr>
                <w:rFonts w:eastAsia="Times New Roman"/>
                <w:bCs w:val="0"/>
                <w:iCs w:val="0"/>
                <w:color w:val="000000"/>
                <w:lang w:val="en-US" w:eastAsia="en-US"/>
              </w:rPr>
            </w:pPr>
          </w:p>
        </w:tc>
        <w:tc>
          <w:tcPr>
            <w:tcW w:w="6210" w:type="dxa"/>
            <w:tcBorders>
              <w:top w:val="nil"/>
              <w:left w:val="single" w:sz="8" w:space="0" w:color="auto"/>
              <w:bottom w:val="nil"/>
              <w:right w:val="single" w:sz="12" w:space="0" w:color="auto"/>
            </w:tcBorders>
            <w:noWrap/>
            <w:vAlign w:val="bottom"/>
          </w:tcPr>
          <w:p w14:paraId="1B491441" w14:textId="77777777" w:rsidR="005F2F49" w:rsidRPr="001F6064" w:rsidRDefault="005F2F49" w:rsidP="00A77985">
            <w:pPr>
              <w:suppressAutoHyphens w:val="0"/>
              <w:spacing w:after="0" w:line="240" w:lineRule="auto"/>
              <w:jc w:val="left"/>
              <w:rPr>
                <w:rFonts w:eastAsia="Times New Roman"/>
                <w:bCs w:val="0"/>
                <w:iCs w:val="0"/>
                <w:color w:val="000000"/>
                <w:lang w:val="en-US" w:eastAsia="en-US"/>
              </w:rPr>
            </w:pPr>
          </w:p>
        </w:tc>
      </w:tr>
      <w:tr w:rsidR="005F2F49" w:rsidRPr="001F6064" w14:paraId="59FEFB85" w14:textId="77777777" w:rsidTr="001753C0">
        <w:trPr>
          <w:trHeight w:val="315"/>
        </w:trPr>
        <w:tc>
          <w:tcPr>
            <w:tcW w:w="2790" w:type="dxa"/>
            <w:tcBorders>
              <w:top w:val="nil"/>
              <w:left w:val="single" w:sz="12" w:space="0" w:color="auto"/>
              <w:bottom w:val="single" w:sz="12" w:space="0" w:color="auto"/>
              <w:right w:val="single" w:sz="8" w:space="0" w:color="auto"/>
            </w:tcBorders>
            <w:vAlign w:val="bottom"/>
          </w:tcPr>
          <w:p w14:paraId="177A72FB" w14:textId="77777777" w:rsidR="005F2F49" w:rsidRPr="001F6064" w:rsidRDefault="005F2F49" w:rsidP="00A77985">
            <w:pPr>
              <w:suppressAutoHyphens w:val="0"/>
              <w:spacing w:after="0" w:line="240" w:lineRule="auto"/>
              <w:jc w:val="left"/>
              <w:rPr>
                <w:rFonts w:eastAsia="Times New Roman"/>
                <w:bCs w:val="0"/>
                <w:iCs w:val="0"/>
                <w:color w:val="000000"/>
                <w:lang w:val="en-US" w:eastAsia="en-US"/>
              </w:rPr>
            </w:pPr>
          </w:p>
        </w:tc>
        <w:tc>
          <w:tcPr>
            <w:tcW w:w="6210" w:type="dxa"/>
            <w:tcBorders>
              <w:top w:val="nil"/>
              <w:left w:val="single" w:sz="8" w:space="0" w:color="auto"/>
              <w:bottom w:val="single" w:sz="12" w:space="0" w:color="auto"/>
              <w:right w:val="single" w:sz="12" w:space="0" w:color="auto"/>
            </w:tcBorders>
            <w:noWrap/>
            <w:vAlign w:val="bottom"/>
          </w:tcPr>
          <w:p w14:paraId="4F99CA9E" w14:textId="77777777" w:rsidR="005F2F49" w:rsidRPr="001F6064" w:rsidRDefault="005F2F49" w:rsidP="00A77985">
            <w:pPr>
              <w:suppressAutoHyphens w:val="0"/>
              <w:spacing w:after="0" w:line="240" w:lineRule="auto"/>
              <w:jc w:val="left"/>
              <w:rPr>
                <w:rFonts w:eastAsia="Times New Roman"/>
                <w:bCs w:val="0"/>
                <w:iCs w:val="0"/>
                <w:color w:val="000000"/>
                <w:lang w:val="en-US" w:eastAsia="en-US"/>
              </w:rPr>
            </w:pPr>
          </w:p>
        </w:tc>
      </w:tr>
    </w:tbl>
    <w:p w14:paraId="2603FB47" w14:textId="77777777" w:rsidR="009E323A" w:rsidRPr="001F6064" w:rsidRDefault="009E323A" w:rsidP="00CD249E">
      <w:pPr>
        <w:rPr>
          <w:lang w:val="en-ZA"/>
        </w:rPr>
        <w:sectPr w:rsidR="009E323A" w:rsidRPr="001F6064" w:rsidSect="00A655E7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footnotePr>
            <w:pos w:val="beneathText"/>
          </w:footnotePr>
          <w:pgSz w:w="11905" w:h="16837"/>
          <w:pgMar w:top="720" w:right="720" w:bottom="720" w:left="720" w:header="709" w:footer="709" w:gutter="0"/>
          <w:pgNumType w:fmt="lowerRoman"/>
          <w:cols w:space="720"/>
          <w:docGrid w:linePitch="360"/>
        </w:sectPr>
      </w:pPr>
    </w:p>
    <w:p w14:paraId="01CBA418" w14:textId="77777777" w:rsidR="00AA49C9" w:rsidRPr="001F6064" w:rsidRDefault="001444CF" w:rsidP="00255C89">
      <w:pPr>
        <w:pStyle w:val="Heading2"/>
        <w:tabs>
          <w:tab w:val="left" w:pos="450"/>
          <w:tab w:val="left" w:pos="7920"/>
        </w:tabs>
        <w:ind w:left="0" w:hanging="426"/>
        <w:rPr>
          <w:rStyle w:val="Emphasis"/>
          <w:i w:val="0"/>
          <w:iCs w:val="0"/>
          <w:color w:val="7030A0"/>
        </w:rPr>
      </w:pPr>
      <w:bookmarkStart w:id="10" w:name="_Toc288834935"/>
      <w:bookmarkStart w:id="11" w:name="_Toc513025467"/>
      <w:r w:rsidRPr="001F6064">
        <w:rPr>
          <w:caps w:val="0"/>
          <w:color w:val="7030A0"/>
        </w:rPr>
        <w:lastRenderedPageBreak/>
        <w:t>INTRODUCTION</w:t>
      </w:r>
      <w:bookmarkEnd w:id="7"/>
      <w:bookmarkEnd w:id="10"/>
      <w:bookmarkEnd w:id="11"/>
      <w:r w:rsidR="00AA49C9" w:rsidRPr="001F6064">
        <w:rPr>
          <w:rStyle w:val="Emphasis"/>
          <w:color w:val="7030A0"/>
        </w:rPr>
        <w:t xml:space="preserve"> </w:t>
      </w:r>
    </w:p>
    <w:p w14:paraId="7C62E343" w14:textId="7FC10CDC" w:rsidR="00AA49C9" w:rsidRPr="001F6064" w:rsidRDefault="00617CFE" w:rsidP="00255C89">
      <w:pPr>
        <w:pStyle w:val="Heading3"/>
        <w:numPr>
          <w:ilvl w:val="1"/>
          <w:numId w:val="16"/>
        </w:numPr>
        <w:tabs>
          <w:tab w:val="left" w:pos="450"/>
          <w:tab w:val="left" w:pos="7920"/>
        </w:tabs>
        <w:rPr>
          <w:rFonts w:ascii="Arial" w:hAnsi="Arial"/>
          <w:caps w:val="0"/>
          <w:color w:val="31849B" w:themeColor="accent5" w:themeShade="BF"/>
        </w:rPr>
      </w:pPr>
      <w:bookmarkStart w:id="12" w:name="_Toc513025468"/>
      <w:r w:rsidRPr="001F6064">
        <w:rPr>
          <w:rFonts w:ascii="Arial" w:hAnsi="Arial"/>
          <w:caps w:val="0"/>
          <w:color w:val="31849B" w:themeColor="accent5" w:themeShade="BF"/>
        </w:rPr>
        <w:t>INTRO SUB 1</w:t>
      </w:r>
      <w:bookmarkEnd w:id="12"/>
    </w:p>
    <w:p w14:paraId="78B58A88" w14:textId="298F85C6" w:rsidR="00AA49C9" w:rsidRPr="001F6064" w:rsidRDefault="00617CFE" w:rsidP="00255C89">
      <w:pPr>
        <w:pStyle w:val="Heading3"/>
        <w:numPr>
          <w:ilvl w:val="1"/>
          <w:numId w:val="16"/>
        </w:numPr>
        <w:tabs>
          <w:tab w:val="left" w:pos="450"/>
          <w:tab w:val="left" w:pos="7920"/>
        </w:tabs>
        <w:rPr>
          <w:rFonts w:ascii="Arial" w:hAnsi="Arial"/>
          <w:caps w:val="0"/>
          <w:color w:val="31849B" w:themeColor="accent5" w:themeShade="BF"/>
        </w:rPr>
      </w:pPr>
      <w:bookmarkStart w:id="13" w:name="_Toc513025469"/>
      <w:r w:rsidRPr="001F6064">
        <w:rPr>
          <w:rFonts w:ascii="Arial" w:hAnsi="Arial"/>
          <w:caps w:val="0"/>
          <w:color w:val="31849B" w:themeColor="accent5" w:themeShade="BF"/>
        </w:rPr>
        <w:t>INTRO SUB 2</w:t>
      </w:r>
      <w:bookmarkEnd w:id="13"/>
    </w:p>
    <w:p w14:paraId="31ECF1F3" w14:textId="77777777" w:rsidR="00E9480E" w:rsidRPr="001F6064" w:rsidRDefault="00E9480E">
      <w:pPr>
        <w:suppressAutoHyphens w:val="0"/>
        <w:spacing w:after="0" w:line="240" w:lineRule="auto"/>
        <w:jc w:val="left"/>
        <w:rPr>
          <w:b/>
          <w:bCs w:val="0"/>
          <w:iCs w:val="0"/>
          <w:color w:val="7030A0"/>
          <w:sz w:val="24"/>
        </w:rPr>
      </w:pPr>
      <w:r w:rsidRPr="001F6064">
        <w:rPr>
          <w:caps/>
          <w:color w:val="7030A0"/>
        </w:rPr>
        <w:br w:type="page"/>
      </w:r>
    </w:p>
    <w:p w14:paraId="67908AA6" w14:textId="4953C466" w:rsidR="00CC1077" w:rsidRPr="001F6064" w:rsidRDefault="00617CFE" w:rsidP="00255C89">
      <w:pPr>
        <w:pStyle w:val="Heading2"/>
        <w:tabs>
          <w:tab w:val="left" w:pos="450"/>
          <w:tab w:val="left" w:pos="7920"/>
        </w:tabs>
        <w:ind w:left="0" w:hanging="426"/>
        <w:rPr>
          <w:caps w:val="0"/>
          <w:color w:val="7030A0"/>
        </w:rPr>
      </w:pPr>
      <w:bookmarkStart w:id="14" w:name="_Toc513025470"/>
      <w:r w:rsidRPr="001F6064">
        <w:rPr>
          <w:caps w:val="0"/>
          <w:color w:val="7030A0"/>
        </w:rPr>
        <w:lastRenderedPageBreak/>
        <w:t>SECTION 2</w:t>
      </w:r>
      <w:bookmarkEnd w:id="14"/>
    </w:p>
    <w:p w14:paraId="2F23FD43" w14:textId="77777777" w:rsidR="00627472" w:rsidRPr="001F6064" w:rsidRDefault="00627472" w:rsidP="00627472">
      <w:pPr>
        <w:pStyle w:val="ListParagraph"/>
        <w:keepNext/>
        <w:numPr>
          <w:ilvl w:val="0"/>
          <w:numId w:val="16"/>
        </w:numPr>
        <w:tabs>
          <w:tab w:val="left" w:pos="450"/>
          <w:tab w:val="left" w:pos="7920"/>
        </w:tabs>
        <w:outlineLvl w:val="2"/>
        <w:rPr>
          <w:b/>
          <w:bCs w:val="0"/>
          <w:iCs w:val="0"/>
          <w:vanish/>
        </w:rPr>
      </w:pPr>
      <w:bookmarkStart w:id="15" w:name="_Toc484724150"/>
      <w:bookmarkStart w:id="16" w:name="_Toc486527930"/>
      <w:bookmarkStart w:id="17" w:name="_Toc486533252"/>
      <w:bookmarkStart w:id="18" w:name="_Toc486533275"/>
      <w:bookmarkStart w:id="19" w:name="_Toc486535447"/>
      <w:bookmarkStart w:id="20" w:name="_Toc508881897"/>
      <w:bookmarkStart w:id="21" w:name="_Toc508891028"/>
      <w:bookmarkStart w:id="22" w:name="_Toc508899973"/>
      <w:bookmarkStart w:id="23" w:name="_Toc510625662"/>
      <w:bookmarkStart w:id="24" w:name="_Toc510626124"/>
      <w:bookmarkStart w:id="25" w:name="_Toc510626302"/>
      <w:bookmarkStart w:id="26" w:name="_Toc510626482"/>
      <w:bookmarkStart w:id="27" w:name="_Toc510627117"/>
      <w:bookmarkStart w:id="28" w:name="_Toc510627263"/>
      <w:bookmarkStart w:id="29" w:name="_Toc510627335"/>
      <w:bookmarkStart w:id="30" w:name="_Toc513025163"/>
      <w:bookmarkStart w:id="31" w:name="_Toc513025447"/>
      <w:bookmarkStart w:id="32" w:name="_Toc513025471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</w:p>
    <w:p w14:paraId="30B18A99" w14:textId="69E61E9A" w:rsidR="001D18A0" w:rsidRPr="001F6064" w:rsidRDefault="00617CFE" w:rsidP="005F2F49">
      <w:pPr>
        <w:pStyle w:val="Heading3"/>
        <w:numPr>
          <w:ilvl w:val="1"/>
          <w:numId w:val="16"/>
        </w:numPr>
        <w:tabs>
          <w:tab w:val="left" w:pos="450"/>
          <w:tab w:val="left" w:pos="7920"/>
        </w:tabs>
        <w:rPr>
          <w:rFonts w:ascii="Arial" w:hAnsi="Arial"/>
          <w:caps w:val="0"/>
          <w:color w:val="31849B" w:themeColor="accent5" w:themeShade="BF"/>
        </w:rPr>
      </w:pPr>
      <w:bookmarkStart w:id="33" w:name="_Ref484698910"/>
      <w:bookmarkStart w:id="34" w:name="_Ref484699780"/>
      <w:bookmarkStart w:id="35" w:name="_Toc513025472"/>
      <w:r w:rsidRPr="001F6064">
        <w:rPr>
          <w:rFonts w:ascii="Arial" w:hAnsi="Arial"/>
          <w:caps w:val="0"/>
          <w:color w:val="31849B" w:themeColor="accent5" w:themeShade="BF"/>
        </w:rPr>
        <w:t>SECTION 2 SUB 1</w:t>
      </w:r>
      <w:bookmarkEnd w:id="35"/>
    </w:p>
    <w:p w14:paraId="2BCC07DB" w14:textId="79089A75" w:rsidR="005F2F49" w:rsidRPr="001F6064" w:rsidRDefault="00617CFE" w:rsidP="001753C0">
      <w:pPr>
        <w:pStyle w:val="Heading3"/>
        <w:numPr>
          <w:ilvl w:val="2"/>
          <w:numId w:val="16"/>
        </w:numPr>
        <w:tabs>
          <w:tab w:val="left" w:pos="1170"/>
        </w:tabs>
        <w:rPr>
          <w:rFonts w:ascii="Arial" w:hAnsi="Arial"/>
          <w:caps w:val="0"/>
          <w:color w:val="7F7F7F" w:themeColor="text1" w:themeTint="80"/>
        </w:rPr>
      </w:pPr>
      <w:bookmarkStart w:id="36" w:name="_Toc513025473"/>
      <w:r w:rsidRPr="001F6064">
        <w:rPr>
          <w:rFonts w:ascii="Arial" w:hAnsi="Arial"/>
          <w:caps w:val="0"/>
          <w:color w:val="7F7F7F" w:themeColor="text1" w:themeTint="80"/>
        </w:rPr>
        <w:t>SECTION 2 SUB 1.1</w:t>
      </w:r>
      <w:bookmarkEnd w:id="36"/>
    </w:p>
    <w:p w14:paraId="398CCB88" w14:textId="203DCD15" w:rsidR="005F2F49" w:rsidRPr="001F6064" w:rsidRDefault="00617CFE" w:rsidP="001753C0">
      <w:pPr>
        <w:pStyle w:val="Heading3"/>
        <w:numPr>
          <w:ilvl w:val="2"/>
          <w:numId w:val="16"/>
        </w:numPr>
        <w:tabs>
          <w:tab w:val="left" w:pos="1170"/>
        </w:tabs>
        <w:rPr>
          <w:rFonts w:ascii="Arial" w:hAnsi="Arial"/>
          <w:caps w:val="0"/>
          <w:color w:val="7F7F7F" w:themeColor="text1" w:themeTint="80"/>
        </w:rPr>
      </w:pPr>
      <w:bookmarkStart w:id="37" w:name="_Toc513025474"/>
      <w:r w:rsidRPr="001F6064">
        <w:rPr>
          <w:rFonts w:ascii="Arial" w:hAnsi="Arial"/>
          <w:caps w:val="0"/>
          <w:color w:val="7F7F7F" w:themeColor="text1" w:themeTint="80"/>
        </w:rPr>
        <w:t>SECTION 2 SUB 1.2</w:t>
      </w:r>
      <w:bookmarkEnd w:id="37"/>
    </w:p>
    <w:p w14:paraId="09FF3FAE" w14:textId="1E0AAB8F" w:rsidR="00720844" w:rsidRPr="001F6064" w:rsidRDefault="00617CFE" w:rsidP="00720844">
      <w:pPr>
        <w:pStyle w:val="Heading3"/>
        <w:numPr>
          <w:ilvl w:val="3"/>
          <w:numId w:val="16"/>
        </w:numPr>
        <w:tabs>
          <w:tab w:val="left" w:pos="1170"/>
        </w:tabs>
        <w:rPr>
          <w:rFonts w:ascii="Arial" w:hAnsi="Arial"/>
          <w:caps w:val="0"/>
          <w:color w:val="7F7F7F" w:themeColor="text1" w:themeTint="80"/>
        </w:rPr>
      </w:pPr>
      <w:bookmarkStart w:id="38" w:name="_Toc513025475"/>
      <w:r w:rsidRPr="001F6064">
        <w:rPr>
          <w:rFonts w:ascii="Arial" w:hAnsi="Arial"/>
          <w:caps w:val="0"/>
          <w:color w:val="7F7F7F" w:themeColor="text1" w:themeTint="80"/>
        </w:rPr>
        <w:t>SECTION 2 SUB 1.2.1</w:t>
      </w:r>
      <w:bookmarkEnd w:id="38"/>
    </w:p>
    <w:p w14:paraId="29B2EC4A" w14:textId="0AC90884" w:rsidR="001753C0" w:rsidRPr="001F6064" w:rsidRDefault="00617CFE" w:rsidP="001753C0">
      <w:pPr>
        <w:pStyle w:val="Heading3"/>
        <w:numPr>
          <w:ilvl w:val="3"/>
          <w:numId w:val="16"/>
        </w:numPr>
        <w:tabs>
          <w:tab w:val="left" w:pos="1170"/>
        </w:tabs>
        <w:rPr>
          <w:rFonts w:ascii="Arial" w:hAnsi="Arial"/>
          <w:caps w:val="0"/>
          <w:color w:val="7F7F7F" w:themeColor="text1" w:themeTint="80"/>
        </w:rPr>
      </w:pPr>
      <w:bookmarkStart w:id="39" w:name="_Toc513025476"/>
      <w:r w:rsidRPr="001F6064">
        <w:rPr>
          <w:rFonts w:ascii="Arial" w:hAnsi="Arial"/>
          <w:caps w:val="0"/>
          <w:color w:val="7F7F7F" w:themeColor="text1" w:themeTint="80"/>
        </w:rPr>
        <w:t>SECTION 2 SUB 1.2.2</w:t>
      </w:r>
      <w:bookmarkEnd w:id="39"/>
    </w:p>
    <w:p w14:paraId="348DFD52" w14:textId="77777777" w:rsidR="00720844" w:rsidRPr="001F6064" w:rsidRDefault="00720844" w:rsidP="00720844"/>
    <w:p w14:paraId="5028DDD4" w14:textId="77777777" w:rsidR="001753C0" w:rsidRPr="001F6064" w:rsidRDefault="001753C0" w:rsidP="00617CFE">
      <w:pPr>
        <w:keepNext/>
        <w:jc w:val="center"/>
      </w:pPr>
      <w:r w:rsidRPr="001F6064">
        <w:rPr>
          <w:noProof/>
        </w:rPr>
        <w:drawing>
          <wp:inline distT="0" distB="0" distL="0" distR="0" wp14:anchorId="5C88A941" wp14:editId="4CCA22E2">
            <wp:extent cx="3840441" cy="5181600"/>
            <wp:effectExtent l="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road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3567" cy="5185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452F7" w14:textId="350103FE" w:rsidR="001753C0" w:rsidRPr="001F6064" w:rsidRDefault="001753C0" w:rsidP="001753C0">
      <w:pPr>
        <w:pStyle w:val="Caption"/>
      </w:pPr>
      <w:bookmarkStart w:id="40" w:name="_Toc513025176"/>
      <w:r w:rsidRPr="001F6064">
        <w:t xml:space="preserve">Figure </w:t>
      </w:r>
      <w:fldSimple w:instr=" SEQ Figure \* ARABIC ">
        <w:r w:rsidRPr="001F6064">
          <w:rPr>
            <w:noProof/>
          </w:rPr>
          <w:t>1</w:t>
        </w:r>
      </w:fldSimple>
      <w:r w:rsidRPr="001F6064">
        <w:t xml:space="preserve"> : </w:t>
      </w:r>
      <w:r w:rsidR="00617CFE" w:rsidRPr="001F6064">
        <w:t>GENERIC PICTURE SHOWING SOMETHING</w:t>
      </w:r>
      <w:bookmarkEnd w:id="40"/>
    </w:p>
    <w:p w14:paraId="6C5509AA" w14:textId="76C6B950" w:rsidR="00F12B34" w:rsidRPr="001F6064" w:rsidRDefault="001444CF" w:rsidP="00255C89">
      <w:pPr>
        <w:pStyle w:val="Heading2"/>
        <w:tabs>
          <w:tab w:val="left" w:pos="450"/>
          <w:tab w:val="left" w:pos="7920"/>
        </w:tabs>
        <w:ind w:left="0" w:hanging="426"/>
        <w:rPr>
          <w:caps w:val="0"/>
          <w:color w:val="7030A0"/>
        </w:rPr>
      </w:pPr>
      <w:bookmarkStart w:id="41" w:name="_Toc513025477"/>
      <w:bookmarkEnd w:id="33"/>
      <w:bookmarkEnd w:id="34"/>
      <w:r w:rsidRPr="001F6064">
        <w:rPr>
          <w:caps w:val="0"/>
          <w:color w:val="7030A0"/>
        </w:rPr>
        <w:lastRenderedPageBreak/>
        <w:t>CONCLUSION AND RECOMMENDATIONS</w:t>
      </w:r>
      <w:bookmarkEnd w:id="41"/>
    </w:p>
    <w:p w14:paraId="1560C1A9" w14:textId="25F179D8" w:rsidR="00AA49C9" w:rsidRPr="001F6064" w:rsidRDefault="00AA49C9" w:rsidP="00255C89">
      <w:pPr>
        <w:pStyle w:val="ListParagraph"/>
        <w:keepNext/>
        <w:numPr>
          <w:ilvl w:val="0"/>
          <w:numId w:val="2"/>
        </w:numPr>
        <w:tabs>
          <w:tab w:val="left" w:pos="450"/>
          <w:tab w:val="left" w:pos="7920"/>
        </w:tabs>
        <w:rPr>
          <w:b/>
          <w:bCs w:val="0"/>
          <w:i/>
          <w:iCs w:val="0"/>
          <w:caps/>
          <w:vanish/>
        </w:rPr>
      </w:pPr>
    </w:p>
    <w:p w14:paraId="3BF23075" w14:textId="77777777" w:rsidR="005F615B" w:rsidRPr="001F6064" w:rsidRDefault="005F615B" w:rsidP="00255C89">
      <w:pPr>
        <w:pStyle w:val="ListParagraph"/>
        <w:keepNext/>
        <w:numPr>
          <w:ilvl w:val="0"/>
          <w:numId w:val="1"/>
        </w:numPr>
        <w:tabs>
          <w:tab w:val="left" w:pos="450"/>
          <w:tab w:val="left" w:pos="7920"/>
        </w:tabs>
        <w:outlineLvl w:val="1"/>
        <w:rPr>
          <w:b/>
          <w:bCs w:val="0"/>
          <w:i/>
          <w:iCs w:val="0"/>
          <w:caps/>
          <w:vanish/>
        </w:rPr>
      </w:pPr>
      <w:bookmarkStart w:id="42" w:name="_Toc288835379"/>
      <w:bookmarkStart w:id="43" w:name="_Toc288904291"/>
      <w:bookmarkStart w:id="44" w:name="_Toc288904970"/>
      <w:bookmarkStart w:id="45" w:name="_Toc288905005"/>
      <w:bookmarkStart w:id="46" w:name="_Toc288906969"/>
      <w:bookmarkStart w:id="47" w:name="_Toc459559524"/>
      <w:bookmarkStart w:id="48" w:name="_Toc459560331"/>
      <w:bookmarkStart w:id="49" w:name="_Toc459567612"/>
      <w:bookmarkStart w:id="50" w:name="_Toc459618385"/>
      <w:bookmarkStart w:id="51" w:name="_Toc459618412"/>
      <w:bookmarkStart w:id="52" w:name="_Toc481512832"/>
      <w:bookmarkStart w:id="53" w:name="_Toc481514768"/>
      <w:bookmarkStart w:id="54" w:name="_Toc481514890"/>
      <w:bookmarkStart w:id="55" w:name="_Toc481514968"/>
      <w:bookmarkStart w:id="56" w:name="_Toc481515357"/>
      <w:bookmarkStart w:id="57" w:name="_Toc481519027"/>
      <w:bookmarkStart w:id="58" w:name="_Toc481519330"/>
      <w:bookmarkStart w:id="59" w:name="_Toc481567843"/>
      <w:bookmarkStart w:id="60" w:name="_Toc481568220"/>
      <w:bookmarkStart w:id="61" w:name="_Toc481936239"/>
      <w:bookmarkStart w:id="62" w:name="_Toc481937640"/>
      <w:bookmarkStart w:id="63" w:name="_Toc482622072"/>
      <w:bookmarkStart w:id="64" w:name="_Toc482632159"/>
      <w:bookmarkStart w:id="65" w:name="_Toc482632908"/>
      <w:bookmarkStart w:id="66" w:name="_Toc484687799"/>
      <w:bookmarkStart w:id="67" w:name="_Toc484687873"/>
      <w:bookmarkStart w:id="68" w:name="_Toc484687929"/>
      <w:bookmarkStart w:id="69" w:name="_Toc484696915"/>
      <w:bookmarkStart w:id="70" w:name="_Toc484724156"/>
      <w:bookmarkStart w:id="71" w:name="_Toc486527936"/>
      <w:bookmarkStart w:id="72" w:name="_Toc486533258"/>
      <w:bookmarkStart w:id="73" w:name="_Toc486533281"/>
      <w:bookmarkStart w:id="74" w:name="_Toc486535453"/>
      <w:bookmarkStart w:id="75" w:name="_Toc508881901"/>
      <w:bookmarkStart w:id="76" w:name="_Toc508891032"/>
      <w:bookmarkStart w:id="77" w:name="_Toc508899977"/>
      <w:bookmarkStart w:id="78" w:name="_Toc510625666"/>
      <w:bookmarkStart w:id="79" w:name="_Toc510626138"/>
      <w:bookmarkStart w:id="80" w:name="_Toc510626318"/>
      <w:bookmarkStart w:id="81" w:name="_Toc510626498"/>
      <w:bookmarkStart w:id="82" w:name="_Toc510627145"/>
      <w:bookmarkStart w:id="83" w:name="_Toc510627291"/>
      <w:bookmarkStart w:id="84" w:name="_Toc510627363"/>
      <w:bookmarkStart w:id="85" w:name="_Toc513025170"/>
      <w:bookmarkStart w:id="86" w:name="_Toc513025454"/>
      <w:bookmarkStart w:id="87" w:name="_Toc513025478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</w:p>
    <w:p w14:paraId="5539DDF5" w14:textId="77777777" w:rsidR="00E31452" w:rsidRPr="001F6064" w:rsidRDefault="00E31452" w:rsidP="00E31452">
      <w:pPr>
        <w:pStyle w:val="ListParagraph"/>
        <w:keepNext/>
        <w:numPr>
          <w:ilvl w:val="0"/>
          <w:numId w:val="19"/>
        </w:numPr>
        <w:tabs>
          <w:tab w:val="left" w:pos="450"/>
          <w:tab w:val="left" w:pos="7920"/>
        </w:tabs>
        <w:outlineLvl w:val="2"/>
        <w:rPr>
          <w:b/>
          <w:bCs w:val="0"/>
          <w:iCs w:val="0"/>
          <w:vanish/>
        </w:rPr>
      </w:pPr>
      <w:bookmarkStart w:id="88" w:name="_Toc484724157"/>
      <w:bookmarkStart w:id="89" w:name="_Toc486527937"/>
      <w:bookmarkStart w:id="90" w:name="_Toc486533259"/>
      <w:bookmarkStart w:id="91" w:name="_Toc486533282"/>
      <w:bookmarkStart w:id="92" w:name="_Toc486535454"/>
      <w:bookmarkStart w:id="93" w:name="_Toc508881902"/>
      <w:bookmarkStart w:id="94" w:name="_Toc508891033"/>
      <w:bookmarkStart w:id="95" w:name="_Toc508899978"/>
      <w:bookmarkStart w:id="96" w:name="_Toc510625667"/>
      <w:bookmarkStart w:id="97" w:name="_Toc510626139"/>
      <w:bookmarkStart w:id="98" w:name="_Toc510626319"/>
      <w:bookmarkStart w:id="99" w:name="_Toc510626499"/>
      <w:bookmarkStart w:id="100" w:name="_Toc510627146"/>
      <w:bookmarkStart w:id="101" w:name="_Toc510627292"/>
      <w:bookmarkStart w:id="102" w:name="_Toc510627364"/>
      <w:bookmarkStart w:id="103" w:name="_Toc288834991"/>
      <w:bookmarkStart w:id="104" w:name="_Toc513025171"/>
      <w:bookmarkStart w:id="105" w:name="_Toc513025455"/>
      <w:bookmarkStart w:id="106" w:name="_Toc513025479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4"/>
      <w:bookmarkEnd w:id="105"/>
      <w:bookmarkEnd w:id="106"/>
    </w:p>
    <w:p w14:paraId="2804D799" w14:textId="77777777" w:rsidR="00E31452" w:rsidRPr="001F6064" w:rsidRDefault="00E31452" w:rsidP="00E31452">
      <w:pPr>
        <w:pStyle w:val="ListParagraph"/>
        <w:keepNext/>
        <w:numPr>
          <w:ilvl w:val="0"/>
          <w:numId w:val="19"/>
        </w:numPr>
        <w:tabs>
          <w:tab w:val="left" w:pos="450"/>
          <w:tab w:val="left" w:pos="7920"/>
        </w:tabs>
        <w:outlineLvl w:val="2"/>
        <w:rPr>
          <w:b/>
          <w:bCs w:val="0"/>
          <w:iCs w:val="0"/>
          <w:vanish/>
        </w:rPr>
      </w:pPr>
      <w:bookmarkStart w:id="107" w:name="_Toc484724158"/>
      <w:bookmarkStart w:id="108" w:name="_Toc486527938"/>
      <w:bookmarkStart w:id="109" w:name="_Toc486533260"/>
      <w:bookmarkStart w:id="110" w:name="_Toc486533283"/>
      <w:bookmarkStart w:id="111" w:name="_Toc486535455"/>
      <w:bookmarkStart w:id="112" w:name="_Toc508881903"/>
      <w:bookmarkStart w:id="113" w:name="_Toc508891034"/>
      <w:bookmarkStart w:id="114" w:name="_Toc508899979"/>
      <w:bookmarkStart w:id="115" w:name="_Toc510625668"/>
      <w:bookmarkStart w:id="116" w:name="_Toc510626140"/>
      <w:bookmarkStart w:id="117" w:name="_Toc510626320"/>
      <w:bookmarkStart w:id="118" w:name="_Toc510626500"/>
      <w:bookmarkStart w:id="119" w:name="_Toc510627147"/>
      <w:bookmarkStart w:id="120" w:name="_Toc510627293"/>
      <w:bookmarkStart w:id="121" w:name="_Toc510627365"/>
      <w:bookmarkStart w:id="122" w:name="_Toc513025172"/>
      <w:bookmarkStart w:id="123" w:name="_Toc513025456"/>
      <w:bookmarkStart w:id="124" w:name="_Toc513025480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</w:p>
    <w:p w14:paraId="5CCFC905" w14:textId="77777777" w:rsidR="00E31452" w:rsidRPr="001F6064" w:rsidRDefault="00E31452" w:rsidP="00E31452">
      <w:pPr>
        <w:pStyle w:val="ListParagraph"/>
        <w:keepNext/>
        <w:numPr>
          <w:ilvl w:val="0"/>
          <w:numId w:val="19"/>
        </w:numPr>
        <w:tabs>
          <w:tab w:val="left" w:pos="450"/>
          <w:tab w:val="left" w:pos="7920"/>
        </w:tabs>
        <w:outlineLvl w:val="2"/>
        <w:rPr>
          <w:b/>
          <w:bCs w:val="0"/>
          <w:iCs w:val="0"/>
          <w:vanish/>
        </w:rPr>
      </w:pPr>
      <w:bookmarkStart w:id="125" w:name="_Toc484724159"/>
      <w:bookmarkStart w:id="126" w:name="_Toc486527939"/>
      <w:bookmarkStart w:id="127" w:name="_Toc486533261"/>
      <w:bookmarkStart w:id="128" w:name="_Toc486533284"/>
      <w:bookmarkStart w:id="129" w:name="_Toc486535456"/>
      <w:bookmarkStart w:id="130" w:name="_Toc508881904"/>
      <w:bookmarkStart w:id="131" w:name="_Toc508891035"/>
      <w:bookmarkStart w:id="132" w:name="_Toc508899980"/>
      <w:bookmarkStart w:id="133" w:name="_Toc510625669"/>
      <w:bookmarkStart w:id="134" w:name="_Toc510626141"/>
      <w:bookmarkStart w:id="135" w:name="_Toc510626321"/>
      <w:bookmarkStart w:id="136" w:name="_Toc510626501"/>
      <w:bookmarkStart w:id="137" w:name="_Toc510627148"/>
      <w:bookmarkStart w:id="138" w:name="_Toc510627294"/>
      <w:bookmarkStart w:id="139" w:name="_Toc510627366"/>
      <w:bookmarkStart w:id="140" w:name="_Toc513025173"/>
      <w:bookmarkStart w:id="141" w:name="_Toc513025457"/>
      <w:bookmarkStart w:id="142" w:name="_Toc513025481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</w:p>
    <w:p w14:paraId="2A5FA6C0" w14:textId="75F081F5" w:rsidR="0054358B" w:rsidRPr="001F6064" w:rsidRDefault="001444CF" w:rsidP="00E31452">
      <w:pPr>
        <w:pStyle w:val="Heading3"/>
        <w:numPr>
          <w:ilvl w:val="1"/>
          <w:numId w:val="19"/>
        </w:numPr>
        <w:tabs>
          <w:tab w:val="left" w:pos="450"/>
          <w:tab w:val="left" w:pos="7920"/>
        </w:tabs>
        <w:rPr>
          <w:rFonts w:ascii="Arial" w:hAnsi="Arial"/>
          <w:caps w:val="0"/>
          <w:color w:val="31849B" w:themeColor="accent5" w:themeShade="BF"/>
        </w:rPr>
      </w:pPr>
      <w:bookmarkStart w:id="143" w:name="_Toc513025482"/>
      <w:r w:rsidRPr="001F6064">
        <w:rPr>
          <w:rFonts w:ascii="Arial" w:hAnsi="Arial"/>
          <w:caps w:val="0"/>
          <w:color w:val="31849B" w:themeColor="accent5" w:themeShade="BF"/>
        </w:rPr>
        <w:t>CONCLUSION</w:t>
      </w:r>
      <w:bookmarkEnd w:id="103"/>
      <w:bookmarkEnd w:id="143"/>
    </w:p>
    <w:p w14:paraId="328CD6BD" w14:textId="46EEEA02" w:rsidR="00AA49C9" w:rsidRPr="001F6064" w:rsidRDefault="001444CF" w:rsidP="00627472">
      <w:pPr>
        <w:pStyle w:val="Heading3"/>
        <w:numPr>
          <w:ilvl w:val="1"/>
          <w:numId w:val="19"/>
        </w:numPr>
        <w:tabs>
          <w:tab w:val="left" w:pos="450"/>
          <w:tab w:val="left" w:pos="7920"/>
        </w:tabs>
        <w:rPr>
          <w:rFonts w:ascii="Arial" w:hAnsi="Arial"/>
          <w:caps w:val="0"/>
          <w:color w:val="31849B" w:themeColor="accent5" w:themeShade="BF"/>
        </w:rPr>
      </w:pPr>
      <w:bookmarkStart w:id="144" w:name="_Toc288834993"/>
      <w:bookmarkStart w:id="145" w:name="_Toc513025483"/>
      <w:r w:rsidRPr="001F6064">
        <w:rPr>
          <w:rFonts w:ascii="Arial" w:hAnsi="Arial"/>
          <w:caps w:val="0"/>
          <w:color w:val="31849B" w:themeColor="accent5" w:themeShade="BF"/>
        </w:rPr>
        <w:t>RECOMMENDATIONS</w:t>
      </w:r>
      <w:bookmarkEnd w:id="144"/>
      <w:bookmarkEnd w:id="145"/>
    </w:p>
    <w:p w14:paraId="6016D2F8" w14:textId="531F3D52" w:rsidR="001753C0" w:rsidRPr="001F6064" w:rsidRDefault="00E9480E" w:rsidP="001753C0">
      <w:pPr>
        <w:rPr>
          <w:color w:val="FF0000"/>
        </w:rPr>
      </w:pPr>
      <w:r w:rsidRPr="001F6064">
        <w:rPr>
          <w:color w:val="FF0000"/>
        </w:rPr>
        <w:t>[WHEN FINISHING UP FINALISE THE COLOURS OF THE INDEX</w:t>
      </w:r>
      <w:r w:rsidR="00617CFE" w:rsidRPr="001F6064">
        <w:rPr>
          <w:color w:val="FF0000"/>
        </w:rPr>
        <w:t>, UPDATE ALL FIELDS AND ENSURE DATE NAME AND STUDENT NUMBERS ARE CORRECT</w:t>
      </w:r>
      <w:r w:rsidR="00955246" w:rsidRPr="001F6064">
        <w:rPr>
          <w:color w:val="FF0000"/>
        </w:rPr>
        <w:t>. ALSO ASSURE THAT ALL TEXT IS IN ARIAL 11 POINT TEXT WITH 1.5 LINE SPACIN</w:t>
      </w:r>
      <w:r w:rsidR="001F6064" w:rsidRPr="001F6064">
        <w:rPr>
          <w:color w:val="FF0000"/>
        </w:rPr>
        <w:t>G, ALL REFERENCES MUST BE DONE IN IEEE STYLE AND ADDED AT THE END OF THE DOCUMENT</w:t>
      </w:r>
      <w:r w:rsidRPr="001F6064">
        <w:rPr>
          <w:color w:val="FF0000"/>
        </w:rPr>
        <w:t>]</w:t>
      </w:r>
    </w:p>
    <w:p w14:paraId="2E991A96" w14:textId="07BDAF05" w:rsidR="002209B1" w:rsidRPr="001F6064" w:rsidRDefault="002209B1">
      <w:pPr>
        <w:suppressAutoHyphens w:val="0"/>
        <w:spacing w:after="0" w:line="240" w:lineRule="auto"/>
        <w:jc w:val="left"/>
      </w:pPr>
      <w:bookmarkStart w:id="146" w:name="_GoBack"/>
      <w:bookmarkEnd w:id="146"/>
    </w:p>
    <w:sectPr w:rsidR="002209B1" w:rsidRPr="001F6064" w:rsidSect="000D2B12">
      <w:headerReference w:type="even" r:id="rId18"/>
      <w:footerReference w:type="even" r:id="rId19"/>
      <w:footerReference w:type="default" r:id="rId20"/>
      <w:headerReference w:type="first" r:id="rId21"/>
      <w:footerReference w:type="first" r:id="rId22"/>
      <w:footnotePr>
        <w:pos w:val="beneathText"/>
      </w:footnotePr>
      <w:pgSz w:w="11905" w:h="16837"/>
      <w:pgMar w:top="720" w:right="720" w:bottom="720" w:left="720" w:header="709" w:footer="709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6B9D06" w14:textId="77777777" w:rsidR="002D66E2" w:rsidRDefault="002D66E2">
      <w:pPr>
        <w:spacing w:after="0" w:line="240" w:lineRule="auto"/>
      </w:pPr>
      <w:r>
        <w:separator/>
      </w:r>
    </w:p>
  </w:endnote>
  <w:endnote w:type="continuationSeparator" w:id="0">
    <w:p w14:paraId="3848234F" w14:textId="77777777" w:rsidR="002D66E2" w:rsidRDefault="002D66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old">
    <w:altName w:val="Arial"/>
    <w:panose1 w:val="020B0704020202020204"/>
    <w:charset w:val="00"/>
    <w:family w:val="swiss"/>
    <w:pitch w:val="default"/>
  </w:font>
  <w:font w:name="Futura Md BT">
    <w:altName w:val="Lucida Sans Unicode"/>
    <w:charset w:val="00"/>
    <w:family w:val="swiss"/>
    <w:pitch w:val="variable"/>
  </w:font>
  <w:font w:name="Liberation Sans">
    <w:altName w:val="Arial"/>
    <w:charset w:val="00"/>
    <w:family w:val="swiss"/>
    <w:pitch w:val="variable"/>
  </w:font>
  <w:font w:name="DejaVu Sans"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DE71B8" w14:textId="77777777" w:rsidR="00D745EF" w:rsidRDefault="00D745EF">
    <w:pPr>
      <w:pStyle w:val="Footer"/>
    </w:pPr>
    <w:r>
      <w:rPr>
        <w:noProof/>
        <w:lang w:val="en-ZA" w:eastAsia="en-ZA"/>
      </w:rPr>
      <mc:AlternateContent>
        <mc:Choice Requires="wps">
          <w:drawing>
            <wp:anchor distT="0" distB="0" distL="0" distR="0" simplePos="0" relativeHeight="251653632" behindDoc="0" locked="0" layoutInCell="1" allowOverlap="1" wp14:anchorId="4FC3C392" wp14:editId="2432AAE8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77470" cy="160020"/>
              <wp:effectExtent l="6350" t="635" r="1905" b="1270"/>
              <wp:wrapSquare wrapText="largest"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7470" cy="16002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2580B9" w14:textId="77777777" w:rsidR="00D745EF" w:rsidRDefault="00D745EF">
                          <w:pPr>
                            <w:pStyle w:val="Footer"/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noProof/>
                            </w:rPr>
                            <w:t>1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FC3C39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0;margin-top:.05pt;width:6.1pt;height:12.6pt;z-index:251653632;visibility:visible;mso-wrap-style:square;mso-width-percent:0;mso-height-percent:0;mso-wrap-distance-left:0;mso-wrap-distance-top:0;mso-wrap-distance-right:0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" stroked="f">
              <v:fill opacity="0"/>
              <v:textbox inset="0,0,0,0">
                <w:txbxContent>
                  <w:p w14:paraId="232580B9" w14:textId="77777777" w:rsidR="00D745EF" w:rsidRDefault="00D745EF">
                    <w:pPr>
                      <w:pStyle w:val="Footer"/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 xml:space="preserve"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  <w:noProof/>
                      </w:rPr>
                      <w:t>1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wrap type="square" side="largest"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D2F91F" w14:textId="77777777" w:rsidR="00D745EF" w:rsidRDefault="00D745EF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CF117D" w14:textId="77777777" w:rsidR="00D745EF" w:rsidRDefault="00D745EF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v</w:t>
    </w:r>
    <w:r>
      <w:rPr>
        <w:noProof/>
      </w:rPr>
      <w:fldChar w:fldCharType="end"/>
    </w:r>
  </w:p>
  <w:p w14:paraId="0DDED835" w14:textId="77777777" w:rsidR="00D745EF" w:rsidRPr="00C726C7" w:rsidRDefault="00D745EF">
    <w:pPr>
      <w:rPr>
        <w:bCs w:val="0"/>
        <w:sz w:val="16"/>
        <w:lang w:val="en-ZA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6F2411" w14:textId="77777777" w:rsidR="00D745EF" w:rsidRDefault="00D745EF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AD972F" w14:textId="77777777" w:rsidR="00D745EF" w:rsidRDefault="00D745EF"/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5ED8D2" w14:textId="77777777" w:rsidR="00D745EF" w:rsidRDefault="00D745EF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DB0C5C8" w14:textId="77777777" w:rsidR="00D745EF" w:rsidRPr="00C726C7" w:rsidRDefault="00D745EF">
    <w:pPr>
      <w:rPr>
        <w:bCs w:val="0"/>
        <w:sz w:val="16"/>
        <w:lang w:val="en-ZA"/>
      </w:rPr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2BCF3E" w14:textId="77777777" w:rsidR="00D745EF" w:rsidRDefault="00D745E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E81A87" w14:textId="77777777" w:rsidR="002D66E2" w:rsidRDefault="002D66E2">
      <w:pPr>
        <w:spacing w:after="0" w:line="240" w:lineRule="auto"/>
      </w:pPr>
      <w:r>
        <w:separator/>
      </w:r>
    </w:p>
  </w:footnote>
  <w:footnote w:type="continuationSeparator" w:id="0">
    <w:p w14:paraId="2A6E1434" w14:textId="77777777" w:rsidR="002D66E2" w:rsidRDefault="002D66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74DE94" w14:textId="77777777" w:rsidR="00D745EF" w:rsidRDefault="00D745EF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714B77" w14:textId="77777777" w:rsidR="00D745EF" w:rsidRPr="000E2505" w:rsidRDefault="00D745EF">
    <w:pPr>
      <w:pStyle w:val="Header"/>
      <w:rPr>
        <w:bCs w:val="0"/>
        <w:sz w:val="18"/>
        <w:lang w:val="en-ZA"/>
        <w14:glow w14:rad="101600">
          <w14:schemeClr w14:val="bg2">
            <w14:alpha w14:val="40000"/>
          </w14:schemeClr>
        </w14:glow>
      </w:rPr>
    </w:pPr>
    <w:r w:rsidRPr="000E2505">
      <w:rPr>
        <w:noProof/>
        <w:sz w:val="18"/>
        <w:lang w:val="en-ZA" w:eastAsia="en-ZA"/>
        <w14:glow w14:rad="63500">
          <w14:schemeClr w14:val="bg2">
            <w14:alpha w14:val="50000"/>
          </w14:schemeClr>
        </w14:glow>
      </w:rPr>
      <w:drawing>
        <wp:anchor distT="0" distB="0" distL="114935" distR="114935" simplePos="0" relativeHeight="251661824" behindDoc="1" locked="0" layoutInCell="1" allowOverlap="1" wp14:anchorId="46D34B37" wp14:editId="32F95B04">
          <wp:simplePos x="0" y="0"/>
          <wp:positionH relativeFrom="page">
            <wp:align>right</wp:align>
          </wp:positionH>
          <wp:positionV relativeFrom="paragraph">
            <wp:posOffset>-116840</wp:posOffset>
          </wp:positionV>
          <wp:extent cx="8191500" cy="403023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8191500" cy="403023"/>
                  </a:xfrm>
                  <a:prstGeom prst="rect">
                    <a:avLst/>
                  </a:prstGeom>
                  <a:solidFill>
                    <a:srgbClr val="FFFFFF"/>
                  </a:solidFill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0E2505">
      <w:rPr>
        <w:bCs w:val="0"/>
        <w:sz w:val="18"/>
        <w:lang w:val="en-ZA"/>
        <w14:glow w14:rad="63500">
          <w14:schemeClr w14:val="bg2">
            <w14:alpha w14:val="50000"/>
          </w14:schemeClr>
        </w14:glow>
      </w:rPr>
      <w:t>School of Electrical, Electronic and Computer Engineering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7B8317" w14:textId="77777777" w:rsidR="00D745EF" w:rsidRDefault="00D745EF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D59192" w14:textId="77777777" w:rsidR="00D745EF" w:rsidRDefault="00D745EF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88A020" w14:textId="77777777" w:rsidR="00D745EF" w:rsidRDefault="00D745E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EE0E25C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080"/>
      </w:pPr>
    </w:lvl>
    <w:lvl w:ilvl="5">
      <w:start w:val="1"/>
      <w:numFmt w:val="decimal"/>
      <w:lvlText w:val="%1.%2.%3.%4.%5.%6"/>
      <w:lvlJc w:val="left"/>
      <w:pPr>
        <w:tabs>
          <w:tab w:val="num" w:pos="2340"/>
        </w:tabs>
        <w:ind w:left="2340" w:hanging="1440"/>
      </w:p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3060"/>
        </w:tabs>
        <w:ind w:left="3060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3240"/>
        </w:tabs>
        <w:ind w:left="3240" w:hanging="1800"/>
      </w:pPr>
    </w:lvl>
  </w:abstractNum>
  <w:abstractNum w:abstractNumId="1" w15:restartNumberingAfterBreak="0">
    <w:nsid w:val="00000002"/>
    <w:multiLevelType w:val="multilevel"/>
    <w:tmpl w:val="00000002"/>
    <w:name w:val="WW8Num1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540"/>
        </w:tabs>
        <w:ind w:left="540" w:hanging="360"/>
      </w:p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720"/>
      </w:pPr>
    </w:lvl>
    <w:lvl w:ilvl="3">
      <w:start w:val="1"/>
      <w:numFmt w:val="decimal"/>
      <w:lvlText w:val="%1.%2.%3.%4"/>
      <w:lvlJc w:val="left"/>
      <w:pPr>
        <w:tabs>
          <w:tab w:val="num" w:pos="1620"/>
        </w:tabs>
        <w:ind w:left="1620" w:hanging="1080"/>
      </w:p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080"/>
      </w:pPr>
    </w:lvl>
    <w:lvl w:ilvl="5">
      <w:start w:val="1"/>
      <w:numFmt w:val="decimal"/>
      <w:lvlText w:val="%1.%2.%3.%4.%5.%6"/>
      <w:lvlJc w:val="left"/>
      <w:pPr>
        <w:tabs>
          <w:tab w:val="num" w:pos="2340"/>
        </w:tabs>
        <w:ind w:left="2340" w:hanging="1440"/>
      </w:p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3060"/>
        </w:tabs>
        <w:ind w:left="3060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3240"/>
        </w:tabs>
        <w:ind w:left="3240" w:hanging="1800"/>
      </w:pPr>
    </w:lvl>
  </w:abstractNum>
  <w:abstractNum w:abstractNumId="2" w15:restartNumberingAfterBreak="0">
    <w:nsid w:val="00000003"/>
    <w:multiLevelType w:val="multilevel"/>
    <w:tmpl w:val="00000003"/>
    <w:name w:val="WW8Num21"/>
    <w:lvl w:ilvl="0">
      <w:start w:val="2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u w:val="none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00000004"/>
    <w:multiLevelType w:val="multilevel"/>
    <w:tmpl w:val="00000004"/>
    <w:lvl w:ilvl="0">
      <w:start w:val="2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u w:val="none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0055780B"/>
    <w:multiLevelType w:val="hybridMultilevel"/>
    <w:tmpl w:val="872E7EC4"/>
    <w:lvl w:ilvl="0" w:tplc="00BA36AE">
      <w:start w:val="1"/>
      <w:numFmt w:val="decimal"/>
      <w:pStyle w:val="Heading2"/>
      <w:lvlText w:val="%1."/>
      <w:lvlJc w:val="left"/>
      <w:pPr>
        <w:ind w:left="720" w:hanging="360"/>
      </w:pPr>
    </w:lvl>
    <w:lvl w:ilvl="1" w:tplc="11A4FCCC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15F391B"/>
    <w:multiLevelType w:val="hybridMultilevel"/>
    <w:tmpl w:val="1DE2B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BC7351"/>
    <w:multiLevelType w:val="multilevel"/>
    <w:tmpl w:val="5386C00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b w:val="0"/>
        <w:i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b w:val="0"/>
        <w:i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 w15:restartNumberingAfterBreak="0">
    <w:nsid w:val="178454D5"/>
    <w:multiLevelType w:val="multilevel"/>
    <w:tmpl w:val="6C624FF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32FD5742"/>
    <w:multiLevelType w:val="multilevel"/>
    <w:tmpl w:val="6C624FF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396D4186"/>
    <w:multiLevelType w:val="hybridMultilevel"/>
    <w:tmpl w:val="C4FC9B70"/>
    <w:lvl w:ilvl="0" w:tplc="2ABCC35E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B975E3F"/>
    <w:multiLevelType w:val="hybridMultilevel"/>
    <w:tmpl w:val="B576EAB4"/>
    <w:lvl w:ilvl="0" w:tplc="1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21E3D35"/>
    <w:multiLevelType w:val="hybridMultilevel"/>
    <w:tmpl w:val="9F7CC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3B5B26"/>
    <w:multiLevelType w:val="hybridMultilevel"/>
    <w:tmpl w:val="FB4EAB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9"/>
  </w:num>
  <w:num w:numId="7">
    <w:abstractNumId w:val="11"/>
  </w:num>
  <w:num w:numId="8">
    <w:abstractNumId w:val="4"/>
  </w:num>
  <w:num w:numId="9">
    <w:abstractNumId w:val="4"/>
  </w:num>
  <w:num w:numId="10">
    <w:abstractNumId w:val="4"/>
  </w:num>
  <w:num w:numId="11">
    <w:abstractNumId w:val="4"/>
  </w:num>
  <w:num w:numId="12">
    <w:abstractNumId w:val="4"/>
  </w:num>
  <w:num w:numId="13">
    <w:abstractNumId w:val="4"/>
  </w:num>
  <w:num w:numId="14">
    <w:abstractNumId w:val="4"/>
  </w:num>
  <w:num w:numId="15">
    <w:abstractNumId w:val="6"/>
  </w:num>
  <w:num w:numId="16">
    <w:abstractNumId w:val="8"/>
  </w:num>
  <w:num w:numId="17">
    <w:abstractNumId w:val="10"/>
  </w:num>
  <w:num w:numId="18">
    <w:abstractNumId w:val="5"/>
  </w:num>
  <w:num w:numId="19">
    <w:abstractNumId w:val="7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FEF"/>
    <w:rsid w:val="000211C3"/>
    <w:rsid w:val="00030148"/>
    <w:rsid w:val="00034014"/>
    <w:rsid w:val="00034445"/>
    <w:rsid w:val="00035383"/>
    <w:rsid w:val="00043569"/>
    <w:rsid w:val="00055332"/>
    <w:rsid w:val="00073C2A"/>
    <w:rsid w:val="000831A7"/>
    <w:rsid w:val="000A504C"/>
    <w:rsid w:val="000B4142"/>
    <w:rsid w:val="000C1FBD"/>
    <w:rsid w:val="000D2B12"/>
    <w:rsid w:val="000E2505"/>
    <w:rsid w:val="00101CEB"/>
    <w:rsid w:val="001023C4"/>
    <w:rsid w:val="00105F1D"/>
    <w:rsid w:val="0012137F"/>
    <w:rsid w:val="001340F3"/>
    <w:rsid w:val="00136040"/>
    <w:rsid w:val="001444CF"/>
    <w:rsid w:val="001469D6"/>
    <w:rsid w:val="0015204F"/>
    <w:rsid w:val="00153965"/>
    <w:rsid w:val="00154986"/>
    <w:rsid w:val="00167888"/>
    <w:rsid w:val="001753C0"/>
    <w:rsid w:val="00176DDB"/>
    <w:rsid w:val="00190B66"/>
    <w:rsid w:val="00191C44"/>
    <w:rsid w:val="001B576F"/>
    <w:rsid w:val="001B64D1"/>
    <w:rsid w:val="001D18A0"/>
    <w:rsid w:val="001D560C"/>
    <w:rsid w:val="001D7FEF"/>
    <w:rsid w:val="001E09D0"/>
    <w:rsid w:val="001E466F"/>
    <w:rsid w:val="001F113A"/>
    <w:rsid w:val="001F6064"/>
    <w:rsid w:val="002021A7"/>
    <w:rsid w:val="00205203"/>
    <w:rsid w:val="00206ACA"/>
    <w:rsid w:val="0021075D"/>
    <w:rsid w:val="00210D3B"/>
    <w:rsid w:val="00216744"/>
    <w:rsid w:val="002209B1"/>
    <w:rsid w:val="00224161"/>
    <w:rsid w:val="00247597"/>
    <w:rsid w:val="00255C89"/>
    <w:rsid w:val="00267560"/>
    <w:rsid w:val="002777E8"/>
    <w:rsid w:val="002B78E6"/>
    <w:rsid w:val="002D4384"/>
    <w:rsid w:val="002D66E2"/>
    <w:rsid w:val="002E67C1"/>
    <w:rsid w:val="002F0D80"/>
    <w:rsid w:val="00300C10"/>
    <w:rsid w:val="00301C06"/>
    <w:rsid w:val="00334EE0"/>
    <w:rsid w:val="00361F35"/>
    <w:rsid w:val="00390160"/>
    <w:rsid w:val="0039180B"/>
    <w:rsid w:val="003B0A54"/>
    <w:rsid w:val="003C1065"/>
    <w:rsid w:val="003E4FEF"/>
    <w:rsid w:val="003F60BA"/>
    <w:rsid w:val="00402941"/>
    <w:rsid w:val="00431A7E"/>
    <w:rsid w:val="00440168"/>
    <w:rsid w:val="00445C08"/>
    <w:rsid w:val="00453550"/>
    <w:rsid w:val="0046767E"/>
    <w:rsid w:val="00486940"/>
    <w:rsid w:val="004A0B16"/>
    <w:rsid w:val="004A2978"/>
    <w:rsid w:val="004C1DBF"/>
    <w:rsid w:val="004D0B66"/>
    <w:rsid w:val="004D2DF9"/>
    <w:rsid w:val="004D3254"/>
    <w:rsid w:val="00505B86"/>
    <w:rsid w:val="005073FD"/>
    <w:rsid w:val="00515CE7"/>
    <w:rsid w:val="00517280"/>
    <w:rsid w:val="00527731"/>
    <w:rsid w:val="0054358B"/>
    <w:rsid w:val="00564B05"/>
    <w:rsid w:val="005712EA"/>
    <w:rsid w:val="005727ED"/>
    <w:rsid w:val="0057432A"/>
    <w:rsid w:val="00581FAE"/>
    <w:rsid w:val="00591CB1"/>
    <w:rsid w:val="00597CB8"/>
    <w:rsid w:val="005A6CFB"/>
    <w:rsid w:val="005B3092"/>
    <w:rsid w:val="005B7A43"/>
    <w:rsid w:val="005D63C3"/>
    <w:rsid w:val="005E4356"/>
    <w:rsid w:val="005F2F49"/>
    <w:rsid w:val="005F615B"/>
    <w:rsid w:val="00605384"/>
    <w:rsid w:val="00612CA8"/>
    <w:rsid w:val="00617CFE"/>
    <w:rsid w:val="00622446"/>
    <w:rsid w:val="00623722"/>
    <w:rsid w:val="00627472"/>
    <w:rsid w:val="0063438A"/>
    <w:rsid w:val="00635F9D"/>
    <w:rsid w:val="00640D4F"/>
    <w:rsid w:val="0065100F"/>
    <w:rsid w:val="00665275"/>
    <w:rsid w:val="0066666D"/>
    <w:rsid w:val="006719D8"/>
    <w:rsid w:val="006770F5"/>
    <w:rsid w:val="0068447C"/>
    <w:rsid w:val="006A0D87"/>
    <w:rsid w:val="006B73EE"/>
    <w:rsid w:val="006C7291"/>
    <w:rsid w:val="006D508E"/>
    <w:rsid w:val="00713FFE"/>
    <w:rsid w:val="00715495"/>
    <w:rsid w:val="00720844"/>
    <w:rsid w:val="0072377B"/>
    <w:rsid w:val="00757909"/>
    <w:rsid w:val="007642EF"/>
    <w:rsid w:val="00765EE0"/>
    <w:rsid w:val="00772969"/>
    <w:rsid w:val="00775B1C"/>
    <w:rsid w:val="00794155"/>
    <w:rsid w:val="007E61D0"/>
    <w:rsid w:val="007F36AD"/>
    <w:rsid w:val="00810ED6"/>
    <w:rsid w:val="0082706D"/>
    <w:rsid w:val="00831F26"/>
    <w:rsid w:val="00832556"/>
    <w:rsid w:val="00840E5B"/>
    <w:rsid w:val="008462C1"/>
    <w:rsid w:val="008536A6"/>
    <w:rsid w:val="008635AD"/>
    <w:rsid w:val="0087706E"/>
    <w:rsid w:val="008A4D5E"/>
    <w:rsid w:val="008D2C79"/>
    <w:rsid w:val="008D4AA8"/>
    <w:rsid w:val="008E29F9"/>
    <w:rsid w:val="008F4553"/>
    <w:rsid w:val="008F64A1"/>
    <w:rsid w:val="00902D66"/>
    <w:rsid w:val="0090639F"/>
    <w:rsid w:val="00911800"/>
    <w:rsid w:val="00912E73"/>
    <w:rsid w:val="00914E86"/>
    <w:rsid w:val="00925CD9"/>
    <w:rsid w:val="00955246"/>
    <w:rsid w:val="00972A49"/>
    <w:rsid w:val="00987716"/>
    <w:rsid w:val="009B7EC5"/>
    <w:rsid w:val="009D21EE"/>
    <w:rsid w:val="009D2D1C"/>
    <w:rsid w:val="009E323A"/>
    <w:rsid w:val="009E6681"/>
    <w:rsid w:val="00A05265"/>
    <w:rsid w:val="00A230CD"/>
    <w:rsid w:val="00A260DC"/>
    <w:rsid w:val="00A302E9"/>
    <w:rsid w:val="00A3311E"/>
    <w:rsid w:val="00A53B46"/>
    <w:rsid w:val="00A655E7"/>
    <w:rsid w:val="00A768FD"/>
    <w:rsid w:val="00A77985"/>
    <w:rsid w:val="00AA49C9"/>
    <w:rsid w:val="00AB78C2"/>
    <w:rsid w:val="00AE4D4F"/>
    <w:rsid w:val="00AE5BD4"/>
    <w:rsid w:val="00AE644D"/>
    <w:rsid w:val="00AF2BDD"/>
    <w:rsid w:val="00B03565"/>
    <w:rsid w:val="00B43C96"/>
    <w:rsid w:val="00B501DC"/>
    <w:rsid w:val="00B8598F"/>
    <w:rsid w:val="00B92F32"/>
    <w:rsid w:val="00B96138"/>
    <w:rsid w:val="00BB7DDD"/>
    <w:rsid w:val="00BD0408"/>
    <w:rsid w:val="00BD1360"/>
    <w:rsid w:val="00BE1478"/>
    <w:rsid w:val="00BE52FC"/>
    <w:rsid w:val="00C0547F"/>
    <w:rsid w:val="00C12DC7"/>
    <w:rsid w:val="00C2082C"/>
    <w:rsid w:val="00C22992"/>
    <w:rsid w:val="00C44347"/>
    <w:rsid w:val="00C47707"/>
    <w:rsid w:val="00C54FFE"/>
    <w:rsid w:val="00C7141D"/>
    <w:rsid w:val="00C726C7"/>
    <w:rsid w:val="00C86781"/>
    <w:rsid w:val="00CC1077"/>
    <w:rsid w:val="00CD249E"/>
    <w:rsid w:val="00CD2F00"/>
    <w:rsid w:val="00D25BAA"/>
    <w:rsid w:val="00D4320B"/>
    <w:rsid w:val="00D745EF"/>
    <w:rsid w:val="00D940C8"/>
    <w:rsid w:val="00DA1989"/>
    <w:rsid w:val="00DA40FA"/>
    <w:rsid w:val="00DA4136"/>
    <w:rsid w:val="00DA48D4"/>
    <w:rsid w:val="00DA4B0D"/>
    <w:rsid w:val="00DD7C92"/>
    <w:rsid w:val="00DE238F"/>
    <w:rsid w:val="00DF191F"/>
    <w:rsid w:val="00E14CD4"/>
    <w:rsid w:val="00E31452"/>
    <w:rsid w:val="00E4000E"/>
    <w:rsid w:val="00E42845"/>
    <w:rsid w:val="00E51BAA"/>
    <w:rsid w:val="00E76BEB"/>
    <w:rsid w:val="00E8215B"/>
    <w:rsid w:val="00E90017"/>
    <w:rsid w:val="00E9480E"/>
    <w:rsid w:val="00EA18F5"/>
    <w:rsid w:val="00EA78B8"/>
    <w:rsid w:val="00ED1304"/>
    <w:rsid w:val="00ED1669"/>
    <w:rsid w:val="00EE18CA"/>
    <w:rsid w:val="00EE309A"/>
    <w:rsid w:val="00EF50E0"/>
    <w:rsid w:val="00F04AC6"/>
    <w:rsid w:val="00F12B34"/>
    <w:rsid w:val="00F257F3"/>
    <w:rsid w:val="00F31E15"/>
    <w:rsid w:val="00F32106"/>
    <w:rsid w:val="00F476B5"/>
    <w:rsid w:val="00F5078D"/>
    <w:rsid w:val="00F53442"/>
    <w:rsid w:val="00F55618"/>
    <w:rsid w:val="00F64AB5"/>
    <w:rsid w:val="00FA460D"/>
    <w:rsid w:val="00FE14C9"/>
    <w:rsid w:val="00FE531C"/>
    <w:rsid w:val="00FF0198"/>
    <w:rsid w:val="00FF2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76546A"/>
  <w15:docId w15:val="{247FAA4D-C9C5-4D58-8D82-0BAE31973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  <w:spacing w:after="240" w:line="360" w:lineRule="auto"/>
      <w:jc w:val="both"/>
    </w:pPr>
    <w:rPr>
      <w:rFonts w:ascii="Arial" w:eastAsia="SimSun" w:hAnsi="Arial" w:cs="Arial"/>
      <w:bCs/>
      <w:iCs/>
      <w:sz w:val="22"/>
      <w:szCs w:val="22"/>
      <w:lang w:eastAsia="ar-SA"/>
    </w:rPr>
  </w:style>
  <w:style w:type="paragraph" w:styleId="Heading1">
    <w:name w:val="heading 1"/>
    <w:basedOn w:val="Normal"/>
    <w:next w:val="Normal"/>
    <w:qFormat/>
    <w:rsid w:val="004C1DBF"/>
    <w:pPr>
      <w:keepNext/>
      <w:spacing w:before="120" w:after="360" w:line="240" w:lineRule="auto"/>
      <w:jc w:val="center"/>
      <w:outlineLvl w:val="0"/>
    </w:pPr>
    <w:rPr>
      <w:rFonts w:ascii="Arial Bold" w:hAnsi="Arial Bold"/>
      <w:b/>
      <w:bCs w:val="0"/>
      <w:caps/>
      <w:kern w:val="1"/>
      <w:sz w:val="32"/>
      <w:szCs w:val="3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Heading2">
    <w:name w:val="heading 2"/>
    <w:basedOn w:val="Normal"/>
    <w:next w:val="Normal"/>
    <w:qFormat/>
    <w:rsid w:val="00C726C7"/>
    <w:pPr>
      <w:keepNext/>
      <w:numPr>
        <w:numId w:val="5"/>
      </w:numPr>
      <w:outlineLvl w:val="1"/>
    </w:pPr>
    <w:rPr>
      <w:b/>
      <w:bCs w:val="0"/>
      <w:iCs w:val="0"/>
      <w:caps/>
      <w:sz w:val="24"/>
    </w:rPr>
  </w:style>
  <w:style w:type="paragraph" w:styleId="Heading3">
    <w:name w:val="heading 3"/>
    <w:basedOn w:val="Heading2"/>
    <w:next w:val="Normal"/>
    <w:qFormat/>
    <w:rsid w:val="001B576F"/>
    <w:pPr>
      <w:numPr>
        <w:numId w:val="0"/>
      </w:numPr>
      <w:outlineLvl w:val="2"/>
    </w:pPr>
    <w:rPr>
      <w:rFonts w:ascii="Arial Bold" w:hAnsi="Arial Bold"/>
      <w:sz w:val="22"/>
    </w:rPr>
  </w:style>
  <w:style w:type="paragraph" w:styleId="Heading4">
    <w:name w:val="heading 4"/>
    <w:basedOn w:val="Heading3"/>
    <w:next w:val="Normal"/>
    <w:qFormat/>
    <w:rsid w:val="00E76BEB"/>
    <w:pPr>
      <w:numPr>
        <w:ilvl w:val="3"/>
      </w:numPr>
      <w:outlineLvl w:val="3"/>
    </w:pPr>
    <w:rPr>
      <w:b w:val="0"/>
    </w:rPr>
  </w:style>
  <w:style w:type="paragraph" w:styleId="Heading5">
    <w:name w:val="heading 5"/>
    <w:basedOn w:val="Normal"/>
    <w:next w:val="Normal"/>
    <w:qFormat/>
    <w:pPr>
      <w:keepNext/>
      <w:tabs>
        <w:tab w:val="num" w:pos="432"/>
      </w:tabs>
      <w:ind w:left="432" w:hanging="432"/>
      <w:outlineLvl w:val="4"/>
    </w:pPr>
    <w:rPr>
      <w:b/>
      <w:bCs w:val="0"/>
      <w:i/>
      <w:iCs w:val="0"/>
      <w:sz w:val="36"/>
      <w:szCs w:val="36"/>
      <w:u w:val="single"/>
      <w:lang w:val="af-ZA"/>
    </w:rPr>
  </w:style>
  <w:style w:type="paragraph" w:styleId="Heading6">
    <w:name w:val="heading 6"/>
    <w:basedOn w:val="Normal"/>
    <w:next w:val="Normal"/>
    <w:qFormat/>
    <w:pPr>
      <w:keepNext/>
      <w:tabs>
        <w:tab w:val="num" w:pos="432"/>
      </w:tabs>
      <w:ind w:left="432" w:hanging="432"/>
      <w:outlineLvl w:val="5"/>
    </w:pPr>
    <w:rPr>
      <w:rFonts w:ascii="Futura Md BT" w:eastAsia="Times New Roman" w:hAnsi="Futura Md BT"/>
      <w:color w:val="800000"/>
      <w:sz w:val="48"/>
    </w:rPr>
  </w:style>
  <w:style w:type="paragraph" w:styleId="Heading7">
    <w:name w:val="heading 7"/>
    <w:basedOn w:val="Normal"/>
    <w:next w:val="Normal"/>
    <w:link w:val="Heading7Char"/>
    <w:qFormat/>
    <w:pPr>
      <w:keepNext/>
      <w:pBdr>
        <w:top w:val="double" w:sz="1" w:space="1" w:color="000000"/>
        <w:left w:val="double" w:sz="1" w:space="0" w:color="000000"/>
        <w:bottom w:val="double" w:sz="1" w:space="1" w:color="000000"/>
        <w:right w:val="double" w:sz="1" w:space="0" w:color="000000"/>
      </w:pBdr>
      <w:tabs>
        <w:tab w:val="num" w:pos="432"/>
      </w:tabs>
      <w:ind w:left="432" w:hanging="432"/>
      <w:jc w:val="center"/>
      <w:outlineLvl w:val="6"/>
    </w:pPr>
    <w:rPr>
      <w:b/>
      <w:sz w:val="44"/>
      <w:szCs w:val="44"/>
      <w:lang w:val="af-ZA"/>
    </w:rPr>
  </w:style>
  <w:style w:type="paragraph" w:styleId="Heading8">
    <w:name w:val="heading 8"/>
    <w:basedOn w:val="Normal"/>
    <w:next w:val="Normal"/>
    <w:qFormat/>
    <w:pPr>
      <w:tabs>
        <w:tab w:val="num" w:pos="432"/>
      </w:tabs>
      <w:spacing w:before="240" w:after="60"/>
      <w:ind w:left="432" w:hanging="432"/>
      <w:outlineLvl w:val="7"/>
    </w:pPr>
    <w:rPr>
      <w:rFonts w:eastAsia="Times New Roman"/>
      <w:i/>
      <w:szCs w:val="20"/>
      <w:lang w:val="en-US"/>
    </w:rPr>
  </w:style>
  <w:style w:type="paragraph" w:styleId="Heading9">
    <w:name w:val="heading 9"/>
    <w:basedOn w:val="Normal"/>
    <w:next w:val="Normal"/>
    <w:qFormat/>
    <w:pPr>
      <w:tabs>
        <w:tab w:val="num" w:pos="432"/>
      </w:tabs>
      <w:spacing w:before="240" w:after="60"/>
      <w:ind w:left="432" w:hanging="432"/>
      <w:outlineLvl w:val="8"/>
    </w:pPr>
    <w:rPr>
      <w:rFonts w:eastAsia="Times New Roman"/>
      <w:b/>
      <w:i/>
      <w:sz w:val="18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7z1">
    <w:name w:val="WW8Num7z1"/>
    <w:rPr>
      <w:rFonts w:ascii="Courier New" w:hAnsi="Courier New"/>
    </w:rPr>
  </w:style>
  <w:style w:type="character" w:customStyle="1" w:styleId="WW8Num7z2">
    <w:name w:val="WW8Num7z2"/>
    <w:rPr>
      <w:rFonts w:ascii="Wingdings" w:hAnsi="Wingdings"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8Num14z0">
    <w:name w:val="WW8Num14z0"/>
    <w:rPr>
      <w:rFonts w:ascii="Symbol" w:hAnsi="Symbol"/>
    </w:rPr>
  </w:style>
  <w:style w:type="character" w:customStyle="1" w:styleId="WW8Num14z1">
    <w:name w:val="WW8Num14z1"/>
    <w:rPr>
      <w:rFonts w:ascii="Courier New" w:hAnsi="Courier New" w:cs="Courier New"/>
    </w:rPr>
  </w:style>
  <w:style w:type="character" w:customStyle="1" w:styleId="WW8Num14z2">
    <w:name w:val="WW8Num14z2"/>
    <w:rPr>
      <w:rFonts w:ascii="Wingdings" w:hAnsi="Wingdings"/>
    </w:rPr>
  </w:style>
  <w:style w:type="character" w:customStyle="1" w:styleId="WW8Num21z1">
    <w:name w:val="WW8Num21z1"/>
    <w:rPr>
      <w:u w:val="none"/>
    </w:rPr>
  </w:style>
  <w:style w:type="character" w:styleId="Hyperlink">
    <w:name w:val="Hyperlink"/>
    <w:uiPriority w:val="99"/>
    <w:rPr>
      <w:color w:val="0000FF"/>
      <w:u w:val="single"/>
    </w:rPr>
  </w:style>
  <w:style w:type="character" w:styleId="PageNumber">
    <w:name w:val="page number"/>
    <w:basedOn w:val="DefaultParagraphFont"/>
    <w:semiHidden/>
  </w:style>
  <w:style w:type="character" w:styleId="Strong">
    <w:name w:val="Strong"/>
    <w:qFormat/>
    <w:rPr>
      <w:b/>
      <w:bCs/>
    </w:rPr>
  </w:style>
  <w:style w:type="character" w:customStyle="1" w:styleId="Heading1Char">
    <w:name w:val="Heading 1 Char"/>
    <w:rPr>
      <w:rFonts w:ascii="Arial Bold" w:hAnsi="Arial Bold" w:cs="Arial"/>
      <w:b/>
      <w:iCs/>
      <w:caps/>
      <w:kern w:val="1"/>
      <w:sz w:val="32"/>
      <w:szCs w:val="32"/>
      <w:lang w:val="en-GB"/>
    </w:rPr>
  </w:style>
  <w:style w:type="character" w:styleId="CommentReference">
    <w:name w:val="annotation reference"/>
    <w:rPr>
      <w:sz w:val="16"/>
      <w:szCs w:val="16"/>
    </w:rPr>
  </w:style>
  <w:style w:type="character" w:styleId="Emphasis">
    <w:name w:val="Emphasis"/>
    <w:qFormat/>
    <w:rPr>
      <w:i/>
      <w:iCs/>
    </w:rPr>
  </w:style>
  <w:style w:type="character" w:customStyle="1" w:styleId="FooterChar">
    <w:name w:val="Footer Char"/>
    <w:uiPriority w:val="99"/>
    <w:rPr>
      <w:rFonts w:ascii="Arial" w:hAnsi="Arial" w:cs="Arial"/>
      <w:bCs/>
      <w:iCs/>
      <w:sz w:val="22"/>
      <w:szCs w:val="22"/>
      <w:lang w:val="en-GB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Heading3Char">
    <w:name w:val="Heading 3 Char"/>
    <w:rPr>
      <w:rFonts w:ascii="Arial Bold" w:hAnsi="Arial Bold" w:cs="Arial"/>
      <w:b/>
      <w:sz w:val="22"/>
      <w:szCs w:val="22"/>
      <w:lang w:val="en-GB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DejaVu Sans" w:hAnsi="Liberation Sans" w:cs="DejaVu Sans"/>
      <w:sz w:val="28"/>
      <w:szCs w:val="28"/>
    </w:rPr>
  </w:style>
  <w:style w:type="paragraph" w:styleId="BodyText">
    <w:name w:val="Body Text"/>
    <w:basedOn w:val="Normal"/>
    <w:semiHidden/>
  </w:style>
  <w:style w:type="paragraph" w:styleId="List">
    <w:name w:val="List"/>
    <w:basedOn w:val="BodyText"/>
    <w:semiHidden/>
  </w:style>
  <w:style w:type="paragraph" w:styleId="Caption">
    <w:name w:val="caption"/>
    <w:basedOn w:val="Normal"/>
    <w:next w:val="Normal"/>
    <w:qFormat/>
    <w:rsid w:val="006B73EE"/>
    <w:pPr>
      <w:spacing w:before="120"/>
      <w:jc w:val="center"/>
    </w:pPr>
    <w:rPr>
      <w:b/>
      <w:bCs w:val="0"/>
      <w:sz w:val="16"/>
      <w:szCs w:val="20"/>
    </w:rPr>
  </w:style>
  <w:style w:type="paragraph" w:customStyle="1" w:styleId="Index">
    <w:name w:val="Index"/>
    <w:basedOn w:val="Normal"/>
    <w:pPr>
      <w:suppressLineNumbers/>
    </w:pPr>
  </w:style>
  <w:style w:type="paragraph" w:styleId="TOC2">
    <w:name w:val="toc 2"/>
    <w:basedOn w:val="Normal"/>
    <w:next w:val="Normal"/>
    <w:uiPriority w:val="39"/>
    <w:pPr>
      <w:spacing w:after="0"/>
      <w:ind w:left="220"/>
      <w:jc w:val="left"/>
    </w:pPr>
    <w:rPr>
      <w:rFonts w:ascii="Calibri" w:hAnsi="Calibri" w:cs="Calibri"/>
      <w:bCs w:val="0"/>
      <w:iCs w:val="0"/>
      <w:smallCaps/>
      <w:sz w:val="20"/>
      <w:szCs w:val="20"/>
    </w:rPr>
  </w:style>
  <w:style w:type="paragraph" w:styleId="Footer">
    <w:name w:val="footer"/>
    <w:basedOn w:val="Normal"/>
    <w:uiPriority w:val="99"/>
    <w:pPr>
      <w:tabs>
        <w:tab w:val="center" w:pos="4153"/>
        <w:tab w:val="right" w:pos="8306"/>
      </w:tabs>
    </w:pPr>
  </w:style>
  <w:style w:type="paragraph" w:styleId="TOC1">
    <w:name w:val="toc 1"/>
    <w:basedOn w:val="Normal"/>
    <w:next w:val="Normal"/>
    <w:uiPriority w:val="39"/>
    <w:pPr>
      <w:spacing w:before="120" w:after="120"/>
      <w:jc w:val="left"/>
    </w:pPr>
    <w:rPr>
      <w:rFonts w:ascii="Calibri" w:hAnsi="Calibri" w:cs="Calibri"/>
      <w:b/>
      <w:iCs w:val="0"/>
      <w:caps/>
      <w:sz w:val="20"/>
      <w:szCs w:val="20"/>
    </w:rPr>
  </w:style>
  <w:style w:type="paragraph" w:styleId="TableofFigures">
    <w:name w:val="table of figures"/>
    <w:basedOn w:val="Normal"/>
    <w:next w:val="Normal"/>
    <w:uiPriority w:val="99"/>
    <w:pPr>
      <w:ind w:left="480" w:hanging="480"/>
    </w:pPr>
  </w:style>
  <w:style w:type="paragraph" w:styleId="BodyTextIndent">
    <w:name w:val="Body Text Indent"/>
    <w:basedOn w:val="Normal"/>
    <w:semiHidden/>
    <w:pPr>
      <w:ind w:left="720"/>
    </w:pPr>
  </w:style>
  <w:style w:type="paragraph" w:styleId="BodyTextIndent2">
    <w:name w:val="Body Text Indent 2"/>
    <w:basedOn w:val="Normal"/>
    <w:pPr>
      <w:ind w:left="720"/>
    </w:pPr>
  </w:style>
  <w:style w:type="paragraph" w:styleId="BodyTextIndent3">
    <w:name w:val="Body Text Indent 3"/>
    <w:basedOn w:val="Normal"/>
    <w:pPr>
      <w:ind w:left="360"/>
    </w:pPr>
    <w:rPr>
      <w:lang w:val="af-ZA"/>
    </w:rPr>
  </w:style>
  <w:style w:type="paragraph" w:styleId="TOC4">
    <w:name w:val="toc 4"/>
    <w:basedOn w:val="Normal"/>
    <w:next w:val="Normal"/>
    <w:uiPriority w:val="39"/>
    <w:pPr>
      <w:spacing w:after="0"/>
      <w:ind w:left="660"/>
      <w:jc w:val="left"/>
    </w:pPr>
    <w:rPr>
      <w:rFonts w:ascii="Calibri" w:hAnsi="Calibri" w:cs="Calibri"/>
      <w:bCs w:val="0"/>
      <w:iCs w:val="0"/>
      <w:sz w:val="18"/>
      <w:szCs w:val="18"/>
    </w:rPr>
  </w:style>
  <w:style w:type="paragraph" w:customStyle="1" w:styleId="xl47">
    <w:name w:val="xl47"/>
    <w:basedOn w:val="Normal"/>
    <w:pPr>
      <w:pBdr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pBdr>
      <w:shd w:val="clear" w:color="auto" w:fill="FFFF99"/>
      <w:spacing w:before="280" w:after="280"/>
      <w:jc w:val="center"/>
    </w:p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</w:pPr>
  </w:style>
  <w:style w:type="paragraph" w:customStyle="1" w:styleId="MTDisplayEquation">
    <w:name w:val="MTDisplayEquation"/>
    <w:basedOn w:val="Normal"/>
    <w:pPr>
      <w:tabs>
        <w:tab w:val="center" w:pos="4150"/>
        <w:tab w:val="right" w:pos="8300"/>
      </w:tabs>
    </w:pPr>
    <w:rPr>
      <w:lang w:val="af-ZA"/>
    </w:rPr>
  </w:style>
  <w:style w:type="paragraph" w:styleId="BodyText3">
    <w:name w:val="Body Text 3"/>
    <w:basedOn w:val="Normal"/>
    <w:rPr>
      <w:rFonts w:eastAsia="Times New Roman"/>
      <w:b/>
      <w:lang w:val="af-ZA"/>
    </w:rPr>
  </w:style>
  <w:style w:type="paragraph" w:styleId="NormalWeb">
    <w:name w:val="Normal (Web)"/>
    <w:basedOn w:val="Normal"/>
    <w:pPr>
      <w:spacing w:before="280" w:after="280"/>
    </w:pPr>
    <w:rPr>
      <w:rFonts w:eastAsia="Times New Roman"/>
      <w:color w:val="000000"/>
    </w:rPr>
  </w:style>
  <w:style w:type="paragraph" w:styleId="TOC3">
    <w:name w:val="toc 3"/>
    <w:basedOn w:val="Normal"/>
    <w:next w:val="Normal"/>
    <w:uiPriority w:val="39"/>
    <w:pPr>
      <w:spacing w:after="0"/>
      <w:ind w:left="440"/>
      <w:jc w:val="left"/>
    </w:pPr>
    <w:rPr>
      <w:rFonts w:ascii="Calibri" w:hAnsi="Calibri" w:cs="Calibri"/>
      <w:bCs w:val="0"/>
      <w:i/>
      <w:sz w:val="20"/>
      <w:szCs w:val="20"/>
    </w:rPr>
  </w:style>
  <w:style w:type="paragraph" w:styleId="TOC5">
    <w:name w:val="toc 5"/>
    <w:basedOn w:val="Normal"/>
    <w:next w:val="Normal"/>
    <w:uiPriority w:val="39"/>
    <w:pPr>
      <w:spacing w:after="0"/>
      <w:ind w:left="880"/>
      <w:jc w:val="left"/>
    </w:pPr>
    <w:rPr>
      <w:rFonts w:ascii="Calibri" w:hAnsi="Calibri" w:cs="Calibri"/>
      <w:bCs w:val="0"/>
      <w:iCs w:val="0"/>
      <w:sz w:val="18"/>
      <w:szCs w:val="18"/>
    </w:rPr>
  </w:style>
  <w:style w:type="paragraph" w:styleId="TOC6">
    <w:name w:val="toc 6"/>
    <w:basedOn w:val="Normal"/>
    <w:next w:val="Normal"/>
    <w:uiPriority w:val="39"/>
    <w:pPr>
      <w:spacing w:after="0"/>
      <w:ind w:left="1100"/>
      <w:jc w:val="left"/>
    </w:pPr>
    <w:rPr>
      <w:rFonts w:ascii="Calibri" w:hAnsi="Calibri" w:cs="Calibri"/>
      <w:bCs w:val="0"/>
      <w:iCs w:val="0"/>
      <w:sz w:val="18"/>
      <w:szCs w:val="18"/>
    </w:rPr>
  </w:style>
  <w:style w:type="paragraph" w:styleId="TOC7">
    <w:name w:val="toc 7"/>
    <w:basedOn w:val="Normal"/>
    <w:next w:val="Normal"/>
    <w:uiPriority w:val="39"/>
    <w:pPr>
      <w:spacing w:after="0"/>
      <w:ind w:left="1320"/>
      <w:jc w:val="left"/>
    </w:pPr>
    <w:rPr>
      <w:rFonts w:ascii="Calibri" w:hAnsi="Calibri" w:cs="Calibri"/>
      <w:bCs w:val="0"/>
      <w:iCs w:val="0"/>
      <w:sz w:val="18"/>
      <w:szCs w:val="18"/>
    </w:rPr>
  </w:style>
  <w:style w:type="paragraph" w:styleId="TOC8">
    <w:name w:val="toc 8"/>
    <w:basedOn w:val="Normal"/>
    <w:next w:val="Normal"/>
    <w:uiPriority w:val="39"/>
    <w:pPr>
      <w:spacing w:after="0"/>
      <w:ind w:left="1540"/>
      <w:jc w:val="left"/>
    </w:pPr>
    <w:rPr>
      <w:rFonts w:ascii="Calibri" w:hAnsi="Calibri" w:cs="Calibri"/>
      <w:bCs w:val="0"/>
      <w:iCs w:val="0"/>
      <w:sz w:val="18"/>
      <w:szCs w:val="18"/>
    </w:rPr>
  </w:style>
  <w:style w:type="paragraph" w:styleId="TOC9">
    <w:name w:val="toc 9"/>
    <w:basedOn w:val="Normal"/>
    <w:next w:val="Normal"/>
    <w:uiPriority w:val="39"/>
    <w:pPr>
      <w:spacing w:after="0"/>
      <w:ind w:left="1760"/>
      <w:jc w:val="left"/>
    </w:pPr>
    <w:rPr>
      <w:rFonts w:ascii="Calibri" w:hAnsi="Calibri" w:cs="Calibri"/>
      <w:bCs w:val="0"/>
      <w:iCs w:val="0"/>
      <w:sz w:val="18"/>
      <w:szCs w:val="18"/>
    </w:rPr>
  </w:style>
  <w:style w:type="paragraph" w:styleId="BodyText2">
    <w:name w:val="Body Text 2"/>
    <w:basedOn w:val="Normal"/>
    <w:rPr>
      <w:sz w:val="20"/>
      <w:szCs w:val="20"/>
      <w:lang w:val="af-ZA"/>
    </w:rPr>
  </w:style>
  <w:style w:type="paragraph" w:styleId="Index2">
    <w:name w:val="index 2"/>
    <w:basedOn w:val="Normal"/>
    <w:next w:val="Normal"/>
    <w:semiHidden/>
  </w:style>
  <w:style w:type="paragraph" w:customStyle="1" w:styleId="footnote">
    <w:name w:val="footnote"/>
    <w:basedOn w:val="Normal"/>
    <w:pPr>
      <w:spacing w:before="129" w:after="129"/>
    </w:pPr>
    <w:rPr>
      <w:rFonts w:ascii="Verdana" w:hAnsi="Verdana"/>
      <w:color w:val="000000"/>
      <w:sz w:val="13"/>
      <w:szCs w:val="13"/>
    </w:rPr>
  </w:style>
  <w:style w:type="paragraph" w:styleId="CommentText">
    <w:name w:val="annotation text"/>
    <w:basedOn w:val="Normal"/>
    <w:rPr>
      <w:sz w:val="20"/>
      <w:szCs w:val="20"/>
    </w:rPr>
  </w:style>
  <w:style w:type="paragraph" w:styleId="CommentSubject">
    <w:name w:val="annotation subject"/>
    <w:basedOn w:val="CommentText"/>
    <w:next w:val="CommentText"/>
    <w:rPr>
      <w:b/>
      <w:bCs w:val="0"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pPr>
      <w:ind w:left="720"/>
    </w:pPr>
  </w:style>
  <w:style w:type="paragraph" w:customStyle="1" w:styleId="Contents10">
    <w:name w:val="Contents 10"/>
    <w:basedOn w:val="Index"/>
    <w:pPr>
      <w:tabs>
        <w:tab w:val="right" w:leader="dot" w:pos="9972"/>
      </w:tabs>
      <w:ind w:left="2547"/>
    </w:pPr>
  </w:style>
  <w:style w:type="paragraph" w:customStyle="1" w:styleId="Framecontents">
    <w:name w:val="Frame contents"/>
    <w:basedOn w:val="BodyText"/>
  </w:style>
  <w:style w:type="character" w:customStyle="1" w:styleId="HeaderChar">
    <w:name w:val="Header Char"/>
    <w:link w:val="Header"/>
    <w:uiPriority w:val="99"/>
    <w:rsid w:val="00DD7C92"/>
    <w:rPr>
      <w:rFonts w:ascii="Arial" w:eastAsia="SimSun" w:hAnsi="Arial" w:cs="Arial"/>
      <w:bCs/>
      <w:iCs/>
      <w:sz w:val="22"/>
      <w:szCs w:val="22"/>
      <w:lang w:val="en-GB" w:eastAsia="ar-SA"/>
    </w:rPr>
  </w:style>
  <w:style w:type="table" w:styleId="TableGrid">
    <w:name w:val="Table Grid"/>
    <w:basedOn w:val="TableNormal"/>
    <w:uiPriority w:val="59"/>
    <w:rsid w:val="004029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List2">
    <w:name w:val="Medium List 2"/>
    <w:basedOn w:val="TableNormal"/>
    <w:uiPriority w:val="66"/>
    <w:rsid w:val="0040294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customStyle="1" w:styleId="Heading7Char">
    <w:name w:val="Heading 7 Char"/>
    <w:basedOn w:val="DefaultParagraphFont"/>
    <w:link w:val="Heading7"/>
    <w:rsid w:val="005A6CFB"/>
    <w:rPr>
      <w:rFonts w:ascii="Arial" w:eastAsia="SimSun" w:hAnsi="Arial" w:cs="Arial"/>
      <w:b/>
      <w:bCs/>
      <w:iCs/>
      <w:sz w:val="44"/>
      <w:szCs w:val="44"/>
      <w:lang w:val="af-ZA" w:eastAsia="ar-SA"/>
    </w:rPr>
  </w:style>
  <w:style w:type="character" w:styleId="PlaceholderText">
    <w:name w:val="Placeholder Text"/>
    <w:basedOn w:val="DefaultParagraphFont"/>
    <w:uiPriority w:val="99"/>
    <w:semiHidden/>
    <w:rsid w:val="007642EF"/>
    <w:rPr>
      <w:color w:val="808080"/>
    </w:rPr>
  </w:style>
  <w:style w:type="paragraph" w:styleId="Bibliography">
    <w:name w:val="Bibliography"/>
    <w:basedOn w:val="Normal"/>
    <w:next w:val="Normal"/>
    <w:uiPriority w:val="37"/>
    <w:unhideWhenUsed/>
    <w:rsid w:val="00794155"/>
  </w:style>
  <w:style w:type="paragraph" w:customStyle="1" w:styleId="Default">
    <w:name w:val="Default"/>
    <w:rsid w:val="000211C3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ZA"/>
    </w:rPr>
  </w:style>
  <w:style w:type="character" w:customStyle="1" w:styleId="font271">
    <w:name w:val="font271"/>
    <w:basedOn w:val="DefaultParagraphFont"/>
    <w:rsid w:val="00A3311E"/>
    <w:rPr>
      <w:rFonts w:ascii="Arial" w:hAnsi="Arial" w:cs="Arial" w:hint="default"/>
      <w:b w:val="0"/>
      <w:bCs w:val="0"/>
      <w:i/>
      <w:iCs/>
      <w:strike w:val="0"/>
      <w:dstrike w:val="0"/>
      <w:color w:val="000000"/>
      <w:sz w:val="22"/>
      <w:szCs w:val="22"/>
      <w:u w:val="none"/>
      <w:effect w:val="none"/>
    </w:rPr>
  </w:style>
  <w:style w:type="character" w:customStyle="1" w:styleId="font281">
    <w:name w:val="font281"/>
    <w:basedOn w:val="DefaultParagraphFont"/>
    <w:rsid w:val="00A3311E"/>
    <w:rPr>
      <w:rFonts w:ascii="Arial" w:hAnsi="Arial" w:cs="Arial" w:hint="default"/>
      <w:b w:val="0"/>
      <w:bCs w:val="0"/>
      <w:i w:val="0"/>
      <w:iCs w:val="0"/>
      <w:strike w:val="0"/>
      <w:dstrike w:val="0"/>
      <w:color w:val="000000"/>
      <w:sz w:val="22"/>
      <w:szCs w:val="22"/>
      <w:u w:val="none"/>
      <w:effect w:val="none"/>
    </w:rPr>
  </w:style>
  <w:style w:type="character" w:customStyle="1" w:styleId="font341">
    <w:name w:val="font341"/>
    <w:basedOn w:val="DefaultParagraphFont"/>
    <w:rsid w:val="002E67C1"/>
    <w:rPr>
      <w:rFonts w:ascii="Calibri" w:hAnsi="Calibri" w:cs="Calibri" w:hint="default"/>
      <w:b/>
      <w:bCs/>
      <w:i w:val="0"/>
      <w:iCs w:val="0"/>
      <w:strike w:val="0"/>
      <w:dstrike w:val="0"/>
      <w:color w:val="000000"/>
      <w:sz w:val="22"/>
      <w:szCs w:val="22"/>
      <w:u w:val="none"/>
      <w:effect w:val="none"/>
    </w:rPr>
  </w:style>
  <w:style w:type="character" w:customStyle="1" w:styleId="font331">
    <w:name w:val="font331"/>
    <w:basedOn w:val="DefaultParagraphFont"/>
    <w:rsid w:val="002E67C1"/>
    <w:rPr>
      <w:rFonts w:ascii="Arial" w:hAnsi="Arial" w:cs="Arial" w:hint="default"/>
      <w:b/>
      <w:bCs/>
      <w:i w:val="0"/>
      <w:iCs w:val="0"/>
      <w:strike w:val="0"/>
      <w:dstrike w:val="0"/>
      <w:color w:val="000000"/>
      <w:sz w:val="22"/>
      <w:szCs w:val="22"/>
      <w:u w:val="none"/>
      <w:effect w:val="none"/>
    </w:rPr>
  </w:style>
  <w:style w:type="character" w:customStyle="1" w:styleId="font81">
    <w:name w:val="font81"/>
    <w:basedOn w:val="DefaultParagraphFont"/>
    <w:rsid w:val="00902D66"/>
    <w:rPr>
      <w:rFonts w:ascii="Calibri" w:hAnsi="Calibri" w:cs="Calibri" w:hint="default"/>
      <w:b w:val="0"/>
      <w:bCs w:val="0"/>
      <w:i w:val="0"/>
      <w:iCs w:val="0"/>
      <w:strike w:val="0"/>
      <w:dstrike w:val="0"/>
      <w:color w:val="000000"/>
      <w:sz w:val="22"/>
      <w:szCs w:val="22"/>
      <w:u w:val="none"/>
      <w:effect w:val="none"/>
    </w:rPr>
  </w:style>
  <w:style w:type="character" w:customStyle="1" w:styleId="font231">
    <w:name w:val="font231"/>
    <w:basedOn w:val="DefaultParagraphFont"/>
    <w:rsid w:val="00627472"/>
    <w:rPr>
      <w:rFonts w:ascii="Calibri" w:hAnsi="Calibri" w:cs="Calibri" w:hint="default"/>
      <w:b w:val="0"/>
      <w:bCs w:val="0"/>
      <w:i w:val="0"/>
      <w:iCs w:val="0"/>
      <w:strike w:val="0"/>
      <w:dstrike w:val="0"/>
      <w:color w:val="000000"/>
      <w:sz w:val="22"/>
      <w:szCs w:val="22"/>
      <w:u w:val="none"/>
      <w:effect w:val="none"/>
    </w:rPr>
  </w:style>
  <w:style w:type="character" w:customStyle="1" w:styleId="font01">
    <w:name w:val="font01"/>
    <w:basedOn w:val="DefaultParagraphFont"/>
    <w:rsid w:val="00627472"/>
    <w:rPr>
      <w:rFonts w:ascii="Calibri" w:hAnsi="Calibri" w:cs="Calibri" w:hint="default"/>
      <w:b w:val="0"/>
      <w:bCs w:val="0"/>
      <w:i w:val="0"/>
      <w:iCs w:val="0"/>
      <w:strike w:val="0"/>
      <w:dstrike w:val="0"/>
      <w:color w:val="000000"/>
      <w:sz w:val="22"/>
      <w:szCs w:val="22"/>
      <w:u w:val="none"/>
      <w:effect w:val="none"/>
    </w:rPr>
  </w:style>
  <w:style w:type="character" w:customStyle="1" w:styleId="font291">
    <w:name w:val="font291"/>
    <w:basedOn w:val="DefaultParagraphFont"/>
    <w:rsid w:val="00757909"/>
    <w:rPr>
      <w:rFonts w:ascii="Calibri" w:hAnsi="Calibri" w:cs="Calibri" w:hint="default"/>
      <w:b w:val="0"/>
      <w:bCs w:val="0"/>
      <w:i/>
      <w:iCs/>
      <w:strike w:val="0"/>
      <w:dstrike w:val="0"/>
      <w:color w:val="000000"/>
      <w:sz w:val="22"/>
      <w:szCs w:val="22"/>
      <w:u w:val="none"/>
      <w:effect w:val="non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57909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57909"/>
    <w:rPr>
      <w:rFonts w:ascii="Arial" w:eastAsia="SimSun" w:hAnsi="Arial" w:cs="Arial"/>
      <w:bCs/>
      <w:iCs/>
      <w:lang w:eastAsia="ar-SA"/>
    </w:rPr>
  </w:style>
  <w:style w:type="character" w:styleId="EndnoteReference">
    <w:name w:val="endnote reference"/>
    <w:basedOn w:val="DefaultParagraphFont"/>
    <w:uiPriority w:val="99"/>
    <w:semiHidden/>
    <w:unhideWhenUsed/>
    <w:rsid w:val="00757909"/>
    <w:rPr>
      <w:vertAlign w:val="superscript"/>
    </w:rPr>
  </w:style>
  <w:style w:type="character" w:customStyle="1" w:styleId="mi">
    <w:name w:val="mi"/>
    <w:basedOn w:val="DefaultParagraphFont"/>
    <w:rsid w:val="00DA40FA"/>
  </w:style>
  <w:style w:type="character" w:customStyle="1" w:styleId="mo">
    <w:name w:val="mo"/>
    <w:basedOn w:val="DefaultParagraphFont"/>
    <w:rsid w:val="00DA40FA"/>
  </w:style>
  <w:style w:type="character" w:customStyle="1" w:styleId="mn">
    <w:name w:val="mn"/>
    <w:basedOn w:val="DefaultParagraphFont"/>
    <w:rsid w:val="00DA40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40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23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5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55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8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3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3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4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4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9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84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6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9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5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5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1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8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54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7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5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3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0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76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0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4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0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header" Target="header4.xml"/><Relationship Id="rId3" Type="http://schemas.openxmlformats.org/officeDocument/2006/relationships/styles" Target="styles.xml"/><Relationship Id="rId21" Type="http://schemas.openxmlformats.org/officeDocument/2006/relationships/header" Target="header5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image" Target="media/image4.jpeg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footer" Target="foot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3.xml"/><Relationship Id="rId22" Type="http://schemas.openxmlformats.org/officeDocument/2006/relationships/footer" Target="footer7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Ger05</b:Tag>
    <b:SourceType>Book</b:SourceType>
    <b:Guid>{1B8C8865-83C8-41D1-8286-CC89F91C2DCD}</b:Guid>
    <b:Title>Mathematical Moddeling, A Comprehensive Introduction</b:Title>
    <b:Year>2005</b:Year>
    <b:Publisher>Prentice Hall</b:Publisher>
    <b:City>Colorado</b:City>
    <b:Author>
      <b:Author>
        <b:NameList>
          <b:Person>
            <b:Last>Kirby</b:Last>
            <b:First>Gerhard</b:First>
            <b:Middle>Dangelmayr and Michael</b:Middle>
          </b:Person>
        </b:NameList>
      </b:Author>
    </b:Author>
    <b:RefOrder>1</b:RefOrder>
  </b:Source>
  <b:Source>
    <b:Tag>PEW00</b:Tag>
    <b:SourceType>Book</b:SourceType>
    <b:Guid>{7E97BD92-806C-46B9-A5DC-D8C5867A5187}</b:Guid>
    <b:Author>
      <b:Author>
        <b:NameList>
          <b:Person>
            <b:Last>Wellstead</b:Last>
            <b:First>P.E.</b:First>
          </b:Person>
        </b:NameList>
      </b:Author>
    </b:Author>
    <b:Title>Introduction to Physical System Modelling</b:Title>
    <b:Year>2000</b:Year>
    <b:City>Chennai</b:City>
    <b:Publisher>Academic Press Ltd</b:Publisher>
    <b:RefOrder>2</b:RefOrder>
  </b:Source>
  <b:Source>
    <b:Tag>Jam11</b:Tag>
    <b:SourceType>Book</b:SourceType>
    <b:Guid>{E11C4606-D23D-4CC1-8EC3-305A07CF89A2}</b:Guid>
    <b:Author>
      <b:Author>
        <b:NameList>
          <b:Person>
            <b:Last>Stewart</b:Last>
            <b:First>James</b:First>
          </b:Person>
        </b:NameList>
      </b:Author>
    </b:Author>
    <b:Title>James Stewart's Calculus 7th edt</b:Title>
    <b:Year>2011</b:Year>
    <b:City>Toronto</b:City>
    <b:Publisher>Brooks/Cole</b:Publisher>
    <b:RefOrder>3</b:RefOrder>
  </b:Source>
  <b:Source>
    <b:Tag>JFE07</b:Tag>
    <b:SourceType>Book</b:SourceType>
    <b:Guid>{F1CEEC59-E694-48EA-9779-7EBE3F89BFDB}</b:Guid>
    <b:Author>
      <b:Author>
        <b:NameList>
          <b:Person>
            <b:Last>Epperson</b:Last>
            <b:First>J.F.</b:First>
          </b:Person>
        </b:NameList>
      </b:Author>
    </b:Author>
    <b:Title>An Introduction to Numerical Methods and Analysis (revised edt)</b:Title>
    <b:Year>2007</b:Year>
    <b:Publisher>Wiley</b:Publisher>
    <b:RefOrder>4</b:RefOrder>
  </b:Source>
  <b:Source>
    <b:Tag>KUr17</b:Tag>
    <b:SourceType>ElectronicSource</b:SourceType>
    <b:Guid>{A961B95A-B056-4B45-B5B9-01F69FE42736}</b:Guid>
    <b:Title>Prof.</b:Title>
    <b:Year>2017</b:Year>
    <b:City>Potchefstroom</b:City>
    <b:Author>
      <b:Author>
        <b:NameList>
          <b:Person>
            <b:Last>K.Uren</b:Last>
          </b:Person>
        </b:NameList>
      </b:Author>
    </b:Author>
    <b:RefOrder>5</b:RefOrder>
  </b:Source>
</b:Sources>
</file>

<file path=customXml/itemProps1.xml><?xml version="1.0" encoding="utf-8"?>
<ds:datastoreItem xmlns:ds="http://schemas.openxmlformats.org/officeDocument/2006/customXml" ds:itemID="{AAB0DAE9-0EAD-494C-82B8-C28AD5CA0E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466</Words>
  <Characters>2661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JPEG transfer</vt:lpstr>
    </vt:vector>
  </TitlesOfParts>
  <Company>North-West University</Company>
  <LinksUpToDate>false</LinksUpToDate>
  <CharactersWithSpaces>3121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JPEG transfer</dc:title>
  <dc:subject>Transmission</dc:subject>
  <dc:creator>Leenta Grobler</dc:creator>
  <cp:lastModifiedBy>23689293</cp:lastModifiedBy>
  <cp:revision>3</cp:revision>
  <cp:lastPrinted>2018-03-15T16:24:00Z</cp:lastPrinted>
  <dcterms:created xsi:type="dcterms:W3CDTF">2018-05-02T09:50:00Z</dcterms:created>
  <dcterms:modified xsi:type="dcterms:W3CDTF">2018-05-02T09:56:00Z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